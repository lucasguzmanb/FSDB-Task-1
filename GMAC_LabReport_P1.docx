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3937"/>
        <w:gridCol w:w="1166"/>
        <w:gridCol w:w="1559"/>
      </w:tblGrid>
      <w:tr w:rsidR="00EE2A02" w:rsidRPr="0025623B" w14:paraId="0779C10E" w14:textId="77777777" w:rsidTr="00026618">
        <w:tc>
          <w:tcPr>
            <w:tcW w:w="1418" w:type="dxa"/>
          </w:tcPr>
          <w:p w14:paraId="290854B9" w14:textId="77777777" w:rsidR="00EE2A02" w:rsidRPr="0025623B" w:rsidRDefault="00B925E3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5623B">
              <w:rPr>
                <w:rFonts w:ascii="Arial" w:hAnsi="Arial" w:cs="Arial"/>
                <w:b/>
                <w:sz w:val="20"/>
                <w:szCs w:val="20"/>
                <w:lang w:val="en-US"/>
              </w:rPr>
              <w:t>Lecturer</w:t>
            </w:r>
            <w:r w:rsidR="00593D75">
              <w:rPr>
                <w:rFonts w:ascii="Arial" w:hAnsi="Arial" w:cs="Arial"/>
                <w:b/>
                <w:sz w:val="20"/>
                <w:szCs w:val="20"/>
                <w:lang w:val="en-US"/>
              </w:rPr>
              <w:t>s</w:t>
            </w:r>
            <w:r w:rsidR="00EE2A02" w:rsidRPr="0025623B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6662" w:type="dxa"/>
            <w:gridSpan w:val="3"/>
          </w:tcPr>
          <w:p w14:paraId="3FA71267" w14:textId="77777777" w:rsidR="00EE2A02" w:rsidRPr="0025623B" w:rsidRDefault="00EE2A02" w:rsidP="002F5314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FC77CC" w:rsidRPr="0025623B" w14:paraId="60137ED7" w14:textId="77777777" w:rsidTr="00B925E3">
        <w:tc>
          <w:tcPr>
            <w:tcW w:w="1418" w:type="dxa"/>
          </w:tcPr>
          <w:p w14:paraId="64EFDC13" w14:textId="77777777" w:rsidR="00FC77CC" w:rsidRPr="0025623B" w:rsidRDefault="00B925E3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5623B">
              <w:rPr>
                <w:rFonts w:ascii="Arial" w:hAnsi="Arial" w:cs="Arial"/>
                <w:b/>
                <w:sz w:val="20"/>
                <w:szCs w:val="20"/>
                <w:lang w:val="en-US"/>
              </w:rPr>
              <w:t>Group</w:t>
            </w:r>
            <w:r w:rsidR="00FC77CC" w:rsidRPr="0025623B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937" w:type="dxa"/>
          </w:tcPr>
          <w:p w14:paraId="60DAA243" w14:textId="77777777" w:rsidR="00FC77CC" w:rsidRPr="0025623B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14:paraId="3E8FCA9E" w14:textId="77777777" w:rsidR="00FC77CC" w:rsidRPr="0025623B" w:rsidRDefault="00B925E3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5623B">
              <w:rPr>
                <w:rFonts w:ascii="Arial" w:hAnsi="Arial" w:cs="Arial"/>
                <w:b/>
                <w:sz w:val="20"/>
                <w:szCs w:val="20"/>
                <w:lang w:val="en-US"/>
              </w:rPr>
              <w:t>Lab User</w:t>
            </w:r>
          </w:p>
        </w:tc>
        <w:tc>
          <w:tcPr>
            <w:tcW w:w="1559" w:type="dxa"/>
          </w:tcPr>
          <w:p w14:paraId="2D5CE6EB" w14:textId="77777777" w:rsidR="00FC77CC" w:rsidRPr="0025623B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823707" w:rsidRPr="0025623B" w14:paraId="3013C928" w14:textId="77777777" w:rsidTr="00E11933">
        <w:tc>
          <w:tcPr>
            <w:tcW w:w="1418" w:type="dxa"/>
          </w:tcPr>
          <w:p w14:paraId="46B543A3" w14:textId="77777777" w:rsidR="00823707" w:rsidRPr="0025623B" w:rsidRDefault="00823707" w:rsidP="00E1193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5623B">
              <w:rPr>
                <w:rFonts w:ascii="Arial" w:hAnsi="Arial" w:cs="Arial"/>
                <w:b/>
                <w:sz w:val="20"/>
                <w:szCs w:val="20"/>
                <w:lang w:val="en-US"/>
              </w:rPr>
              <w:t>Student:</w:t>
            </w:r>
          </w:p>
        </w:tc>
        <w:tc>
          <w:tcPr>
            <w:tcW w:w="3937" w:type="dxa"/>
          </w:tcPr>
          <w:p w14:paraId="32F09AD5" w14:textId="77777777" w:rsidR="00823707" w:rsidRPr="0025623B" w:rsidRDefault="00823707" w:rsidP="00E1193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14:paraId="5370B651" w14:textId="77777777" w:rsidR="00823707" w:rsidRPr="0025623B" w:rsidRDefault="00823707" w:rsidP="00E1193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5623B">
              <w:rPr>
                <w:rFonts w:ascii="Arial" w:hAnsi="Arial" w:cs="Arial"/>
                <w:b/>
                <w:sz w:val="20"/>
                <w:szCs w:val="20"/>
                <w:lang w:val="en-US"/>
              </w:rPr>
              <w:t>NIA:</w:t>
            </w:r>
          </w:p>
        </w:tc>
        <w:tc>
          <w:tcPr>
            <w:tcW w:w="1559" w:type="dxa"/>
          </w:tcPr>
          <w:p w14:paraId="260F3292" w14:textId="77777777" w:rsidR="00823707" w:rsidRPr="0025623B" w:rsidRDefault="00823707" w:rsidP="00E1193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FC77CC" w:rsidRPr="0025623B" w14:paraId="7895316A" w14:textId="77777777" w:rsidTr="00B925E3">
        <w:tc>
          <w:tcPr>
            <w:tcW w:w="1418" w:type="dxa"/>
          </w:tcPr>
          <w:p w14:paraId="66F5E428" w14:textId="77777777" w:rsidR="00FC77CC" w:rsidRPr="0025623B" w:rsidRDefault="00B925E3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5623B">
              <w:rPr>
                <w:rFonts w:ascii="Arial" w:hAnsi="Arial" w:cs="Arial"/>
                <w:b/>
                <w:sz w:val="20"/>
                <w:szCs w:val="20"/>
                <w:lang w:val="en-US"/>
              </w:rPr>
              <w:t>Student</w:t>
            </w:r>
            <w:r w:rsidR="00FC77CC" w:rsidRPr="0025623B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937" w:type="dxa"/>
          </w:tcPr>
          <w:p w14:paraId="023EBB83" w14:textId="20CEDE15" w:rsidR="00FC77CC" w:rsidRPr="0025623B" w:rsidRDefault="00D81CF1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Lucas Guzmán Bastida</w:t>
            </w:r>
          </w:p>
        </w:tc>
        <w:tc>
          <w:tcPr>
            <w:tcW w:w="1166" w:type="dxa"/>
          </w:tcPr>
          <w:p w14:paraId="3BAC300F" w14:textId="77777777" w:rsidR="00FC77CC" w:rsidRPr="0025623B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5623B">
              <w:rPr>
                <w:rFonts w:ascii="Arial" w:hAnsi="Arial" w:cs="Arial"/>
                <w:b/>
                <w:sz w:val="20"/>
                <w:szCs w:val="20"/>
                <w:lang w:val="en-US"/>
              </w:rPr>
              <w:t>NIA:</w:t>
            </w:r>
          </w:p>
        </w:tc>
        <w:tc>
          <w:tcPr>
            <w:tcW w:w="1559" w:type="dxa"/>
          </w:tcPr>
          <w:p w14:paraId="57BC9461" w14:textId="1F86A810" w:rsidR="00FC77CC" w:rsidRPr="0025623B" w:rsidRDefault="00D81CF1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100496813</w:t>
            </w:r>
          </w:p>
        </w:tc>
      </w:tr>
      <w:tr w:rsidR="00B925E3" w:rsidRPr="0025623B" w14:paraId="32DBE39C" w14:textId="77777777" w:rsidTr="00B925E3">
        <w:tc>
          <w:tcPr>
            <w:tcW w:w="1418" w:type="dxa"/>
          </w:tcPr>
          <w:p w14:paraId="0E95AA18" w14:textId="77777777" w:rsidR="00B925E3" w:rsidRPr="0025623B" w:rsidRDefault="00B925E3" w:rsidP="00B122E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5623B">
              <w:rPr>
                <w:rFonts w:ascii="Arial" w:hAnsi="Arial" w:cs="Arial"/>
                <w:b/>
                <w:sz w:val="20"/>
                <w:szCs w:val="20"/>
                <w:lang w:val="en-US"/>
              </w:rPr>
              <w:t>Student:</w:t>
            </w:r>
          </w:p>
        </w:tc>
        <w:tc>
          <w:tcPr>
            <w:tcW w:w="3937" w:type="dxa"/>
          </w:tcPr>
          <w:p w14:paraId="1EAB147E" w14:textId="77777777" w:rsidR="00B925E3" w:rsidRPr="0025623B" w:rsidRDefault="00B925E3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14:paraId="243DDAF9" w14:textId="77777777" w:rsidR="00B925E3" w:rsidRPr="0025623B" w:rsidRDefault="00B925E3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5623B">
              <w:rPr>
                <w:rFonts w:ascii="Arial" w:hAnsi="Arial" w:cs="Arial"/>
                <w:b/>
                <w:sz w:val="20"/>
                <w:szCs w:val="20"/>
                <w:lang w:val="en-US"/>
              </w:rPr>
              <w:t>NIA:</w:t>
            </w:r>
          </w:p>
        </w:tc>
        <w:tc>
          <w:tcPr>
            <w:tcW w:w="1559" w:type="dxa"/>
          </w:tcPr>
          <w:p w14:paraId="74065AF2" w14:textId="77777777" w:rsidR="00B925E3" w:rsidRPr="0025623B" w:rsidRDefault="00B925E3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14:paraId="38B7AE84" w14:textId="77777777" w:rsidR="00D17F0A" w:rsidRPr="0025623B" w:rsidRDefault="009C5B8B" w:rsidP="005F2594">
      <w:pPr>
        <w:pStyle w:val="Ttulo1"/>
        <w:rPr>
          <w:lang w:val="en-US"/>
        </w:rPr>
      </w:pPr>
      <w:r w:rsidRPr="0025623B">
        <w:rPr>
          <w:lang w:val="en-US"/>
        </w:rPr>
        <w:t>Introduction</w:t>
      </w:r>
    </w:p>
    <w:p w14:paraId="79AEC56E" w14:textId="77777777" w:rsidR="00D17F0A" w:rsidRPr="0025623B" w:rsidRDefault="009C5B8B" w:rsidP="00AB1EC7">
      <w:pPr>
        <w:pStyle w:val="WW-Sangra2detindependiente"/>
        <w:ind w:left="0"/>
        <w:rPr>
          <w:color w:val="000000"/>
          <w:lang w:val="en-US"/>
        </w:rPr>
      </w:pPr>
      <w:r w:rsidRPr="0025623B">
        <w:rPr>
          <w:color w:val="000000"/>
          <w:lang w:val="en-US"/>
        </w:rPr>
        <w:t>It will consist of a</w:t>
      </w:r>
      <w:r w:rsidR="00D17F0A" w:rsidRPr="0025623B">
        <w:rPr>
          <w:color w:val="000000"/>
          <w:lang w:val="en-US"/>
        </w:rPr>
        <w:t xml:space="preserve">n </w:t>
      </w:r>
      <w:r w:rsidRPr="0025623B">
        <w:rPr>
          <w:color w:val="000000"/>
          <w:lang w:val="en-US"/>
        </w:rPr>
        <w:t>introductory paragraph,</w:t>
      </w:r>
      <w:r w:rsidR="002656C4" w:rsidRPr="0025623B">
        <w:rPr>
          <w:color w:val="000000"/>
          <w:lang w:val="en-US"/>
        </w:rPr>
        <w:t xml:space="preserve"> </w:t>
      </w:r>
      <w:r w:rsidRPr="0025623B">
        <w:rPr>
          <w:color w:val="000000"/>
          <w:lang w:val="en-US"/>
        </w:rPr>
        <w:t xml:space="preserve">dealing with the problem to be solved, analyzing it and fixing the goals of the work. </w:t>
      </w:r>
      <w:r w:rsidR="00E16E61">
        <w:rPr>
          <w:color w:val="000000"/>
          <w:lang w:val="en-US"/>
        </w:rPr>
        <w:t>It will also refer the two separate files accompanying the report (</w:t>
      </w:r>
      <w:proofErr w:type="spellStart"/>
      <w:r w:rsidR="00E16E61" w:rsidRPr="00E16E61">
        <w:rPr>
          <w:i/>
          <w:color w:val="000000"/>
          <w:lang w:val="en-US"/>
        </w:rPr>
        <w:t>creation_script</w:t>
      </w:r>
      <w:proofErr w:type="spellEnd"/>
      <w:r w:rsidR="00E16E61">
        <w:rPr>
          <w:color w:val="000000"/>
          <w:lang w:val="en-US"/>
        </w:rPr>
        <w:t xml:space="preserve"> and </w:t>
      </w:r>
      <w:proofErr w:type="spellStart"/>
      <w:r w:rsidR="00E16E61" w:rsidRPr="00E16E61">
        <w:rPr>
          <w:i/>
          <w:color w:val="000000"/>
          <w:lang w:val="en-US"/>
        </w:rPr>
        <w:t>insertion_script</w:t>
      </w:r>
      <w:proofErr w:type="spellEnd"/>
      <w:r w:rsidR="00E16E61">
        <w:rPr>
          <w:color w:val="000000"/>
          <w:lang w:val="en-US"/>
        </w:rPr>
        <w:t xml:space="preserve">). </w:t>
      </w:r>
      <w:r w:rsidRPr="0025623B">
        <w:rPr>
          <w:color w:val="000000"/>
          <w:lang w:val="en-US"/>
        </w:rPr>
        <w:t>Finally</w:t>
      </w:r>
      <w:r w:rsidR="00E16E61">
        <w:rPr>
          <w:color w:val="000000"/>
          <w:lang w:val="en-US"/>
        </w:rPr>
        <w:t>,</w:t>
      </w:r>
      <w:r w:rsidRPr="0025623B">
        <w:rPr>
          <w:color w:val="000000"/>
          <w:lang w:val="en-US"/>
        </w:rPr>
        <w:t xml:space="preserve"> it should describe the document structure.</w:t>
      </w:r>
      <w:r w:rsidR="00D17F0A" w:rsidRPr="0025623B">
        <w:rPr>
          <w:color w:val="000000"/>
          <w:lang w:val="en-US"/>
        </w:rPr>
        <w:t xml:space="preserve"> </w:t>
      </w:r>
    </w:p>
    <w:p w14:paraId="40D9181A" w14:textId="77777777" w:rsidR="00B060B5" w:rsidRPr="0025623B" w:rsidRDefault="009C5B8B" w:rsidP="005F2594">
      <w:pPr>
        <w:pStyle w:val="Ttulo1"/>
        <w:rPr>
          <w:lang w:val="en-US"/>
        </w:rPr>
      </w:pPr>
      <w:r w:rsidRPr="0025623B">
        <w:rPr>
          <w:lang w:val="en-US"/>
        </w:rPr>
        <w:t>Relational Design</w:t>
      </w:r>
    </w:p>
    <w:p w14:paraId="637E831F" w14:textId="77777777" w:rsidR="00EE2A02" w:rsidRPr="0025623B" w:rsidRDefault="009C5B8B" w:rsidP="00B060B5">
      <w:pPr>
        <w:pStyle w:val="WW-Sangra2detindependiente"/>
        <w:ind w:left="0"/>
        <w:rPr>
          <w:color w:val="000000"/>
          <w:lang w:val="en-US"/>
        </w:rPr>
      </w:pPr>
      <w:r w:rsidRPr="0025623B">
        <w:rPr>
          <w:color w:val="000000"/>
          <w:lang w:val="en-US"/>
        </w:rPr>
        <w:t>This</w:t>
      </w:r>
      <w:r w:rsidR="00EE2A02" w:rsidRPr="0025623B">
        <w:rPr>
          <w:color w:val="000000"/>
          <w:lang w:val="en-US"/>
        </w:rPr>
        <w:t xml:space="preserve"> sec</w:t>
      </w:r>
      <w:r w:rsidRPr="0025623B">
        <w:rPr>
          <w:color w:val="000000"/>
          <w:lang w:val="en-US"/>
        </w:rPr>
        <w:t>tio</w:t>
      </w:r>
      <w:r w:rsidR="00EE2A02" w:rsidRPr="0025623B">
        <w:rPr>
          <w:color w:val="000000"/>
          <w:lang w:val="en-US"/>
        </w:rPr>
        <w:t xml:space="preserve">n </w:t>
      </w:r>
      <w:r w:rsidRPr="0025623B">
        <w:rPr>
          <w:color w:val="000000"/>
          <w:lang w:val="en-US"/>
        </w:rPr>
        <w:t>i</w:t>
      </w:r>
      <w:r w:rsidR="00EE2A02" w:rsidRPr="0025623B">
        <w:rPr>
          <w:color w:val="000000"/>
          <w:lang w:val="en-US"/>
        </w:rPr>
        <w:t>s subdivide</w:t>
      </w:r>
      <w:r w:rsidRPr="0025623B">
        <w:rPr>
          <w:color w:val="000000"/>
          <w:lang w:val="en-US"/>
        </w:rPr>
        <w:t>d</w:t>
      </w:r>
      <w:r w:rsidR="00EE2A02" w:rsidRPr="0025623B">
        <w:rPr>
          <w:color w:val="000000"/>
          <w:lang w:val="en-US"/>
        </w:rPr>
        <w:t xml:space="preserve"> </w:t>
      </w:r>
      <w:r w:rsidRPr="0025623B">
        <w:rPr>
          <w:color w:val="000000"/>
          <w:lang w:val="en-US"/>
        </w:rPr>
        <w:t>i</w:t>
      </w:r>
      <w:r w:rsidR="00EE2A02" w:rsidRPr="0025623B">
        <w:rPr>
          <w:color w:val="000000"/>
          <w:lang w:val="en-US"/>
        </w:rPr>
        <w:t>n</w:t>
      </w:r>
      <w:r w:rsidRPr="0025623B">
        <w:rPr>
          <w:color w:val="000000"/>
          <w:lang w:val="en-US"/>
        </w:rPr>
        <w:t>to</w:t>
      </w:r>
      <w:r w:rsidR="00EE2A02" w:rsidRPr="0025623B">
        <w:rPr>
          <w:color w:val="000000"/>
          <w:lang w:val="en-US"/>
        </w:rPr>
        <w:t xml:space="preserve"> t</w:t>
      </w:r>
      <w:r w:rsidRPr="0025623B">
        <w:rPr>
          <w:color w:val="000000"/>
          <w:lang w:val="en-US"/>
        </w:rPr>
        <w:t>h</w:t>
      </w:r>
      <w:r w:rsidR="00EE2A02" w:rsidRPr="0025623B">
        <w:rPr>
          <w:color w:val="000000"/>
          <w:lang w:val="en-US"/>
        </w:rPr>
        <w:t>re</w:t>
      </w:r>
      <w:r w:rsidRPr="0025623B">
        <w:rPr>
          <w:color w:val="000000"/>
          <w:lang w:val="en-US"/>
        </w:rPr>
        <w:t>e</w:t>
      </w:r>
      <w:r w:rsidR="00EE2A02" w:rsidRPr="0025623B">
        <w:rPr>
          <w:color w:val="000000"/>
          <w:lang w:val="en-US"/>
        </w:rPr>
        <w:t xml:space="preserve"> </w:t>
      </w:r>
      <w:r w:rsidRPr="0025623B">
        <w:rPr>
          <w:color w:val="000000"/>
          <w:lang w:val="en-US"/>
        </w:rPr>
        <w:t>subsections</w:t>
      </w:r>
      <w:r w:rsidR="00EE2A02" w:rsidRPr="0025623B">
        <w:rPr>
          <w:color w:val="000000"/>
          <w:lang w:val="en-US"/>
        </w:rPr>
        <w:t>:</w:t>
      </w:r>
    </w:p>
    <w:p w14:paraId="077928C3" w14:textId="77777777" w:rsidR="00DC25DC" w:rsidRPr="0025623B" w:rsidRDefault="00DC25DC" w:rsidP="00B060B5">
      <w:pPr>
        <w:pStyle w:val="WW-Sangra2detindependiente"/>
        <w:ind w:left="0"/>
        <w:rPr>
          <w:color w:val="000000"/>
          <w:lang w:val="en-US"/>
        </w:rPr>
      </w:pPr>
    </w:p>
    <w:p w14:paraId="4E1D74EA" w14:textId="77777777" w:rsidR="00B060B5" w:rsidRPr="0025623B" w:rsidRDefault="009C5B8B" w:rsidP="00EE2A02">
      <w:pPr>
        <w:pStyle w:val="WW-Sangra2detindependiente"/>
        <w:numPr>
          <w:ilvl w:val="0"/>
          <w:numId w:val="9"/>
        </w:numPr>
        <w:ind w:left="426" w:hanging="284"/>
        <w:rPr>
          <w:color w:val="000000"/>
          <w:lang w:val="en-US"/>
        </w:rPr>
      </w:pPr>
      <w:r w:rsidRPr="0025623B">
        <w:rPr>
          <w:color w:val="000000"/>
          <w:u w:val="single"/>
          <w:lang w:val="en-US"/>
        </w:rPr>
        <w:t>R</w:t>
      </w:r>
      <w:r w:rsidR="00EE2A02" w:rsidRPr="0025623B">
        <w:rPr>
          <w:color w:val="000000"/>
          <w:u w:val="single"/>
          <w:lang w:val="en-US"/>
        </w:rPr>
        <w:t>ela</w:t>
      </w:r>
      <w:r w:rsidRPr="0025623B">
        <w:rPr>
          <w:color w:val="000000"/>
          <w:u w:val="single"/>
          <w:lang w:val="en-US"/>
        </w:rPr>
        <w:t>t</w:t>
      </w:r>
      <w:r w:rsidR="00EE2A02" w:rsidRPr="0025623B">
        <w:rPr>
          <w:color w:val="000000"/>
          <w:u w:val="single"/>
          <w:lang w:val="en-US"/>
        </w:rPr>
        <w:t>ional</w:t>
      </w:r>
      <w:r w:rsidRPr="0025623B">
        <w:rPr>
          <w:color w:val="000000"/>
          <w:u w:val="single"/>
          <w:lang w:val="en-US"/>
        </w:rPr>
        <w:t xml:space="preserve"> Schema</w:t>
      </w:r>
      <w:r w:rsidR="00EE2A02" w:rsidRPr="0025623B">
        <w:rPr>
          <w:color w:val="000000"/>
          <w:lang w:val="en-US"/>
        </w:rPr>
        <w:t xml:space="preserve">: </w:t>
      </w:r>
      <w:r w:rsidRPr="0025623B">
        <w:rPr>
          <w:color w:val="000000"/>
          <w:lang w:val="en-US"/>
        </w:rPr>
        <w:t xml:space="preserve">the complete design (as it should be, despite of the restrictions of the tool that will be used to implement the design). The design must be notated with the </w:t>
      </w:r>
      <w:r w:rsidRPr="0025623B">
        <w:rPr>
          <w:i/>
          <w:color w:val="000000"/>
          <w:lang w:val="en-US"/>
        </w:rPr>
        <w:t>relational graph notation</w:t>
      </w:r>
      <w:r w:rsidRPr="0025623B">
        <w:rPr>
          <w:color w:val="000000"/>
          <w:lang w:val="en-US"/>
        </w:rPr>
        <w:t xml:space="preserve"> (as explained in class).</w:t>
      </w:r>
    </w:p>
    <w:p w14:paraId="5B1B1810" w14:textId="77777777" w:rsidR="00DC25DC" w:rsidRPr="0025623B" w:rsidRDefault="00DC25DC" w:rsidP="00DC25DC">
      <w:pPr>
        <w:pStyle w:val="WW-Sangra2detindependiente"/>
        <w:ind w:left="426"/>
        <w:rPr>
          <w:color w:val="000000"/>
          <w:lang w:val="en-US"/>
        </w:rPr>
      </w:pPr>
    </w:p>
    <w:p w14:paraId="3976FC99" w14:textId="77777777" w:rsidR="00751C00" w:rsidRPr="0025623B" w:rsidRDefault="00751C00" w:rsidP="00751C00">
      <w:pPr>
        <w:pStyle w:val="WW-Sangra2detindependiente"/>
        <w:numPr>
          <w:ilvl w:val="0"/>
          <w:numId w:val="9"/>
        </w:numPr>
        <w:ind w:left="426" w:hanging="284"/>
        <w:rPr>
          <w:color w:val="000000"/>
          <w:lang w:val="en-US"/>
        </w:rPr>
      </w:pPr>
      <w:r w:rsidRPr="0025623B">
        <w:rPr>
          <w:color w:val="000000"/>
          <w:u w:val="single"/>
          <w:lang w:val="en-US"/>
        </w:rPr>
        <w:t>Implicit</w:t>
      </w:r>
      <w:r>
        <w:rPr>
          <w:color w:val="000000"/>
          <w:u w:val="single"/>
          <w:lang w:val="en-US"/>
        </w:rPr>
        <w:t xml:space="preserve"> s</w:t>
      </w:r>
      <w:r w:rsidRPr="0025623B">
        <w:rPr>
          <w:color w:val="000000"/>
          <w:u w:val="single"/>
          <w:lang w:val="en-US"/>
        </w:rPr>
        <w:t>emantics</w:t>
      </w:r>
      <w:r w:rsidRPr="0025623B">
        <w:rPr>
          <w:color w:val="000000"/>
          <w:lang w:val="en-US"/>
        </w:rPr>
        <w:t>: sem</w:t>
      </w:r>
      <w:r>
        <w:rPr>
          <w:color w:val="000000"/>
          <w:lang w:val="en-US"/>
        </w:rPr>
        <w:t>a</w:t>
      </w:r>
      <w:r w:rsidRPr="0025623B">
        <w:rPr>
          <w:color w:val="000000"/>
          <w:lang w:val="en-US"/>
        </w:rPr>
        <w:t>ntic</w:t>
      </w:r>
      <w:r>
        <w:rPr>
          <w:color w:val="000000"/>
          <w:lang w:val="en-US"/>
        </w:rPr>
        <w:t xml:space="preserve"> presuppositions that are not found in the explicit description, but which are required to complete the relational design.</w:t>
      </w:r>
      <w:r w:rsidRPr="0025623B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Again, a tabular format is recommended for describing these presuppositions, such as the following:</w:t>
      </w:r>
    </w:p>
    <w:p w14:paraId="24C54ACE" w14:textId="77777777" w:rsidR="00751C00" w:rsidRPr="0025623B" w:rsidRDefault="00751C00" w:rsidP="00751C00">
      <w:pPr>
        <w:pStyle w:val="WW-Sangra2detindependiente"/>
        <w:ind w:left="426"/>
        <w:rPr>
          <w:color w:val="000000"/>
          <w:lang w:val="en-U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985"/>
        <w:gridCol w:w="1403"/>
        <w:gridCol w:w="5493"/>
      </w:tblGrid>
      <w:tr w:rsidR="00751C00" w:rsidRPr="0025623B" w14:paraId="6AC571BF" w14:textId="77777777" w:rsidTr="00751C00">
        <w:tc>
          <w:tcPr>
            <w:tcW w:w="1123" w:type="dxa"/>
            <w:shd w:val="clear" w:color="auto" w:fill="BFBFBF"/>
          </w:tcPr>
          <w:p w14:paraId="3FD396C7" w14:textId="77777777" w:rsidR="00751C00" w:rsidRPr="0025623B" w:rsidRDefault="00751C00" w:rsidP="00E03C79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Presp</w:t>
            </w:r>
            <w:r w:rsidRPr="0025623B">
              <w:rPr>
                <w:b/>
                <w:color w:val="000000"/>
                <w:lang w:val="en-US"/>
              </w:rPr>
              <w:t>_id</w:t>
            </w:r>
            <w:proofErr w:type="spellEnd"/>
          </w:p>
        </w:tc>
        <w:tc>
          <w:tcPr>
            <w:tcW w:w="991" w:type="dxa"/>
            <w:shd w:val="clear" w:color="auto" w:fill="BFBFBF"/>
          </w:tcPr>
          <w:p w14:paraId="334C373F" w14:textId="77777777" w:rsidR="00751C00" w:rsidRPr="0025623B" w:rsidRDefault="00751C00" w:rsidP="00E03C79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Stage</w:t>
            </w:r>
          </w:p>
        </w:tc>
        <w:tc>
          <w:tcPr>
            <w:tcW w:w="1112" w:type="dxa"/>
            <w:shd w:val="clear" w:color="auto" w:fill="BFBFBF"/>
          </w:tcPr>
          <w:p w14:paraId="0DF03565" w14:textId="77777777" w:rsidR="00751C00" w:rsidRPr="0025623B" w:rsidRDefault="00751C00" w:rsidP="00E03C79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Mechanism</w:t>
            </w:r>
          </w:p>
        </w:tc>
        <w:tc>
          <w:tcPr>
            <w:tcW w:w="5778" w:type="dxa"/>
            <w:shd w:val="clear" w:color="auto" w:fill="BFBFBF"/>
          </w:tcPr>
          <w:p w14:paraId="533D1E6F" w14:textId="77777777" w:rsidR="00751C00" w:rsidRPr="0025623B" w:rsidRDefault="00751C00" w:rsidP="00E03C79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r w:rsidRPr="0025623B">
              <w:rPr>
                <w:b/>
                <w:color w:val="000000"/>
                <w:lang w:val="en-US"/>
              </w:rPr>
              <w:t>Description</w:t>
            </w:r>
          </w:p>
        </w:tc>
      </w:tr>
      <w:tr w:rsidR="00751C00" w:rsidRPr="00D81CF1" w14:paraId="6669AAD5" w14:textId="77777777" w:rsidTr="00751C00">
        <w:tc>
          <w:tcPr>
            <w:tcW w:w="1123" w:type="dxa"/>
          </w:tcPr>
          <w:p w14:paraId="33A99C08" w14:textId="77777777" w:rsidR="00751C00" w:rsidRPr="0025623B" w:rsidRDefault="00751C00" w:rsidP="00E03C79">
            <w:pPr>
              <w:pStyle w:val="WW-Sangra2detindependiente"/>
              <w:ind w:left="0"/>
              <w:jc w:val="center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I</w:t>
            </w:r>
            <w:r w:rsidRPr="00E94579"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991" w:type="dxa"/>
          </w:tcPr>
          <w:p w14:paraId="0CD3AB43" w14:textId="77777777" w:rsidR="00751C00" w:rsidRDefault="00751C00" w:rsidP="00E03C79">
            <w:pPr>
              <w:pStyle w:val="WW-Sangra2detindependiente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Design</w:t>
            </w:r>
          </w:p>
        </w:tc>
        <w:tc>
          <w:tcPr>
            <w:tcW w:w="1112" w:type="dxa"/>
          </w:tcPr>
          <w:p w14:paraId="2F5DE057" w14:textId="77777777" w:rsidR="00751C00" w:rsidRDefault="00751C00" w:rsidP="00E03C79">
            <w:pPr>
              <w:pStyle w:val="WW-Sangra2detindependiente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Primary key</w:t>
            </w:r>
          </w:p>
        </w:tc>
        <w:tc>
          <w:tcPr>
            <w:tcW w:w="5778" w:type="dxa"/>
          </w:tcPr>
          <w:p w14:paraId="3F742985" w14:textId="77777777" w:rsidR="00751C00" w:rsidRPr="0025623B" w:rsidRDefault="00751C00" w:rsidP="00E03C79">
            <w:pPr>
              <w:pStyle w:val="WW-Sangra2detindependiente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Cars are identified by number plate</w:t>
            </w:r>
          </w:p>
        </w:tc>
      </w:tr>
      <w:tr w:rsidR="00751C00" w:rsidRPr="0025623B" w14:paraId="39B55CB8" w14:textId="77777777" w:rsidTr="00751C00">
        <w:tc>
          <w:tcPr>
            <w:tcW w:w="1123" w:type="dxa"/>
          </w:tcPr>
          <w:p w14:paraId="7ECB8D35" w14:textId="77777777" w:rsidR="00751C00" w:rsidRPr="0025623B" w:rsidRDefault="00751C00" w:rsidP="00E03C79">
            <w:pPr>
              <w:pStyle w:val="WW-Sangra2detindependiente"/>
              <w:ind w:left="0"/>
              <w:jc w:val="center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I</w:t>
            </w:r>
            <w:r w:rsidRPr="00E94579"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991" w:type="dxa"/>
          </w:tcPr>
          <w:p w14:paraId="61F536AB" w14:textId="77777777" w:rsidR="00751C00" w:rsidRPr="0025623B" w:rsidRDefault="00751C00" w:rsidP="00E03C79">
            <w:pPr>
              <w:pStyle w:val="WW-Sangra2detindependiente"/>
              <w:ind w:left="0"/>
              <w:rPr>
                <w:color w:val="000000"/>
                <w:lang w:val="en-US"/>
              </w:rPr>
            </w:pPr>
          </w:p>
        </w:tc>
        <w:tc>
          <w:tcPr>
            <w:tcW w:w="1112" w:type="dxa"/>
          </w:tcPr>
          <w:p w14:paraId="173F2740" w14:textId="77777777" w:rsidR="00751C00" w:rsidRPr="0025623B" w:rsidRDefault="00751C00" w:rsidP="00E03C79">
            <w:pPr>
              <w:pStyle w:val="WW-Sangra2detindependiente"/>
              <w:ind w:left="0"/>
              <w:rPr>
                <w:color w:val="000000"/>
                <w:lang w:val="en-US"/>
              </w:rPr>
            </w:pPr>
          </w:p>
        </w:tc>
        <w:tc>
          <w:tcPr>
            <w:tcW w:w="5778" w:type="dxa"/>
          </w:tcPr>
          <w:p w14:paraId="6CD16FA7" w14:textId="77777777" w:rsidR="00751C00" w:rsidRPr="0025623B" w:rsidRDefault="00751C00" w:rsidP="00E03C79">
            <w:pPr>
              <w:pStyle w:val="WW-Sangra2detindependiente"/>
              <w:ind w:left="0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…</w:t>
            </w:r>
          </w:p>
        </w:tc>
      </w:tr>
      <w:tr w:rsidR="00751C00" w:rsidRPr="0025623B" w14:paraId="72A0B244" w14:textId="77777777" w:rsidTr="00751C00">
        <w:tc>
          <w:tcPr>
            <w:tcW w:w="1123" w:type="dxa"/>
          </w:tcPr>
          <w:p w14:paraId="7DB2CCD7" w14:textId="77777777" w:rsidR="00751C00" w:rsidRPr="0025623B" w:rsidRDefault="00751C00" w:rsidP="00E03C79">
            <w:pPr>
              <w:pStyle w:val="WW-Sangra2detindependiente"/>
              <w:ind w:left="0"/>
              <w:jc w:val="center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…</w:t>
            </w:r>
          </w:p>
        </w:tc>
        <w:tc>
          <w:tcPr>
            <w:tcW w:w="991" w:type="dxa"/>
          </w:tcPr>
          <w:p w14:paraId="4F6957AE" w14:textId="77777777" w:rsidR="00751C00" w:rsidRPr="0025623B" w:rsidRDefault="00751C00" w:rsidP="00E03C79">
            <w:pPr>
              <w:pStyle w:val="WW-Sangra2detindependiente"/>
              <w:keepNext/>
              <w:ind w:left="0"/>
              <w:rPr>
                <w:color w:val="000000"/>
                <w:lang w:val="en-US"/>
              </w:rPr>
            </w:pPr>
          </w:p>
        </w:tc>
        <w:tc>
          <w:tcPr>
            <w:tcW w:w="1112" w:type="dxa"/>
          </w:tcPr>
          <w:p w14:paraId="1755868E" w14:textId="77777777" w:rsidR="00751C00" w:rsidRPr="0025623B" w:rsidRDefault="00751C00" w:rsidP="00E03C79">
            <w:pPr>
              <w:pStyle w:val="WW-Sangra2detindependiente"/>
              <w:keepNext/>
              <w:ind w:left="0"/>
              <w:rPr>
                <w:color w:val="000000"/>
                <w:lang w:val="en-US"/>
              </w:rPr>
            </w:pPr>
          </w:p>
        </w:tc>
        <w:tc>
          <w:tcPr>
            <w:tcW w:w="5778" w:type="dxa"/>
          </w:tcPr>
          <w:p w14:paraId="4717AEFB" w14:textId="77777777" w:rsidR="00751C00" w:rsidRPr="0025623B" w:rsidRDefault="00751C00" w:rsidP="00E03C79">
            <w:pPr>
              <w:pStyle w:val="WW-Sangra2detindependiente"/>
              <w:keepNext/>
              <w:ind w:left="0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…</w:t>
            </w:r>
          </w:p>
        </w:tc>
      </w:tr>
    </w:tbl>
    <w:p w14:paraId="19E3C7CD" w14:textId="77777777" w:rsidR="00751C00" w:rsidRPr="0025623B" w:rsidRDefault="00751C00" w:rsidP="00751C00">
      <w:pPr>
        <w:pStyle w:val="Epgrafe"/>
        <w:spacing w:before="120" w:after="240"/>
        <w:ind w:left="284"/>
        <w:rPr>
          <w:lang w:val="en-US"/>
        </w:rPr>
      </w:pPr>
      <w:r w:rsidRPr="0025623B">
        <w:rPr>
          <w:lang w:val="en-US"/>
        </w:rPr>
        <w:t xml:space="preserve">Table </w:t>
      </w:r>
      <w:r>
        <w:rPr>
          <w:lang w:val="en-US"/>
        </w:rPr>
        <w:t>1</w:t>
      </w:r>
      <w:r w:rsidRPr="0025623B">
        <w:rPr>
          <w:lang w:val="en-US"/>
        </w:rPr>
        <w:t xml:space="preserve">: </w:t>
      </w:r>
      <w:r>
        <w:rPr>
          <w:lang w:val="en-US"/>
        </w:rPr>
        <w:t>I</w:t>
      </w:r>
      <w:r w:rsidRPr="0025623B">
        <w:rPr>
          <w:lang w:val="en-US"/>
        </w:rPr>
        <w:t>mplicit</w:t>
      </w:r>
      <w:r>
        <w:rPr>
          <w:lang w:val="en-US"/>
        </w:rPr>
        <w:t xml:space="preserve"> s</w:t>
      </w:r>
      <w:r w:rsidRPr="0025623B">
        <w:rPr>
          <w:lang w:val="en-US"/>
        </w:rPr>
        <w:t xml:space="preserve">emantics incorporated </w:t>
      </w:r>
      <w:r>
        <w:rPr>
          <w:lang w:val="en-US"/>
        </w:rPr>
        <w:t>into the</w:t>
      </w:r>
      <w:r w:rsidRPr="0025623B">
        <w:rPr>
          <w:lang w:val="en-US"/>
        </w:rPr>
        <w:t xml:space="preserve"> relational graph </w:t>
      </w:r>
    </w:p>
    <w:p w14:paraId="5274C8EE" w14:textId="77777777" w:rsidR="00EE2A02" w:rsidRPr="0025623B" w:rsidRDefault="0025623B" w:rsidP="00EE2A02">
      <w:pPr>
        <w:pStyle w:val="WW-Sangra2detindependiente"/>
        <w:numPr>
          <w:ilvl w:val="0"/>
          <w:numId w:val="9"/>
        </w:numPr>
        <w:ind w:left="426" w:hanging="284"/>
        <w:rPr>
          <w:color w:val="000000"/>
          <w:lang w:val="en-US"/>
        </w:rPr>
      </w:pPr>
      <w:r w:rsidRPr="0025623B">
        <w:rPr>
          <w:color w:val="000000"/>
          <w:u w:val="single"/>
          <w:lang w:val="en-US"/>
        </w:rPr>
        <w:t>Non-observed explicit semantics</w:t>
      </w:r>
      <w:r w:rsidR="00EE2A02" w:rsidRPr="0025623B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 xml:space="preserve">each of the explicit presuppositions (stated in the problem description) that could not be included in the relational graph, will be identified (with a label, such as </w:t>
      </w:r>
      <w:r w:rsidR="00EE2A02" w:rsidRPr="0025623B">
        <w:rPr>
          <w:color w:val="000000"/>
          <w:lang w:val="en-US"/>
        </w:rPr>
        <w:t xml:space="preserve">S1, S2, …)  </w:t>
      </w:r>
      <w:r>
        <w:rPr>
          <w:color w:val="000000"/>
          <w:lang w:val="en-US"/>
        </w:rPr>
        <w:t>and described in this section.</w:t>
      </w:r>
      <w:r w:rsidR="00EE2A02" w:rsidRPr="0025623B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Tabular format is recommended, as shown next</w:t>
      </w:r>
      <w:r w:rsidR="00EE2A02" w:rsidRPr="0025623B">
        <w:rPr>
          <w:color w:val="000000"/>
          <w:lang w:val="en-US"/>
        </w:rPr>
        <w:t>:</w:t>
      </w:r>
    </w:p>
    <w:p w14:paraId="654D3AE9" w14:textId="77777777" w:rsidR="00DC25DC" w:rsidRPr="0025623B" w:rsidRDefault="00DC25DC" w:rsidP="00DC25DC">
      <w:pPr>
        <w:pStyle w:val="WW-Sangra2detindependiente"/>
        <w:ind w:left="426"/>
        <w:rPr>
          <w:color w:val="000000"/>
          <w:lang w:val="en-U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7618"/>
      </w:tblGrid>
      <w:tr w:rsidR="00EE2A02" w:rsidRPr="0025623B" w14:paraId="3DE358A5" w14:textId="77777777" w:rsidTr="00751C00">
        <w:tc>
          <w:tcPr>
            <w:tcW w:w="1123" w:type="dxa"/>
            <w:shd w:val="clear" w:color="auto" w:fill="BFBFBF"/>
          </w:tcPr>
          <w:p w14:paraId="5ED9DE6D" w14:textId="77777777" w:rsidR="00EE2A02" w:rsidRPr="0025623B" w:rsidRDefault="0025623B" w:rsidP="00026618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Presp</w:t>
            </w:r>
            <w:r w:rsidR="00EE2A02" w:rsidRPr="0025623B">
              <w:rPr>
                <w:b/>
                <w:color w:val="000000"/>
                <w:lang w:val="en-US"/>
              </w:rPr>
              <w:t>_id</w:t>
            </w:r>
            <w:proofErr w:type="spellEnd"/>
          </w:p>
        </w:tc>
        <w:tc>
          <w:tcPr>
            <w:tcW w:w="7618" w:type="dxa"/>
            <w:shd w:val="clear" w:color="auto" w:fill="BFBFBF"/>
          </w:tcPr>
          <w:p w14:paraId="6736D702" w14:textId="77777777" w:rsidR="00EE2A02" w:rsidRPr="0025623B" w:rsidRDefault="0025623B" w:rsidP="00026618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r w:rsidRPr="0025623B">
              <w:rPr>
                <w:b/>
                <w:color w:val="000000"/>
                <w:lang w:val="en-US"/>
              </w:rPr>
              <w:t>Description</w:t>
            </w:r>
          </w:p>
        </w:tc>
      </w:tr>
      <w:tr w:rsidR="00751C00" w:rsidRPr="00D81CF1" w14:paraId="652A49E2" w14:textId="77777777" w:rsidTr="00751C00">
        <w:tc>
          <w:tcPr>
            <w:tcW w:w="1123" w:type="dxa"/>
          </w:tcPr>
          <w:p w14:paraId="55CC8184" w14:textId="77777777" w:rsidR="00751C00" w:rsidRPr="0025623B" w:rsidRDefault="00751C00" w:rsidP="00026618">
            <w:pPr>
              <w:pStyle w:val="WW-Sangra2detindependiente"/>
              <w:ind w:left="0"/>
              <w:jc w:val="center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S</w:t>
            </w:r>
            <w:r w:rsidRPr="00E94579"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18" w:type="dxa"/>
          </w:tcPr>
          <w:p w14:paraId="21917B0C" w14:textId="77777777" w:rsidR="00751C00" w:rsidRPr="0025623B" w:rsidRDefault="00751C00" w:rsidP="00E03C79">
            <w:pPr>
              <w:pStyle w:val="WW-Sangra2detindependiente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Phone numbers have 9 digits</w:t>
            </w:r>
            <w:r w:rsidR="00F635F6">
              <w:rPr>
                <w:color w:val="000000"/>
                <w:lang w:val="en-US"/>
              </w:rPr>
              <w:t xml:space="preserve"> (at least, at most)</w:t>
            </w:r>
          </w:p>
        </w:tc>
      </w:tr>
      <w:tr w:rsidR="00751C00" w:rsidRPr="0025623B" w14:paraId="0D966EFB" w14:textId="77777777" w:rsidTr="00751C00">
        <w:tc>
          <w:tcPr>
            <w:tcW w:w="1123" w:type="dxa"/>
          </w:tcPr>
          <w:p w14:paraId="22614ABB" w14:textId="77777777" w:rsidR="00751C00" w:rsidRPr="0025623B" w:rsidRDefault="00751C00" w:rsidP="00026618">
            <w:pPr>
              <w:pStyle w:val="WW-Sangra2detindependiente"/>
              <w:ind w:left="0"/>
              <w:jc w:val="center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S</w:t>
            </w:r>
            <w:r w:rsidRPr="00E94579"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18" w:type="dxa"/>
          </w:tcPr>
          <w:p w14:paraId="097CA36E" w14:textId="77777777" w:rsidR="00751C00" w:rsidRPr="0025623B" w:rsidRDefault="00751C00" w:rsidP="00026618">
            <w:pPr>
              <w:pStyle w:val="WW-Sangra2detindependiente"/>
              <w:ind w:left="0"/>
              <w:rPr>
                <w:color w:val="000000"/>
                <w:lang w:val="en-US"/>
              </w:rPr>
            </w:pPr>
          </w:p>
        </w:tc>
      </w:tr>
      <w:tr w:rsidR="00751C00" w:rsidRPr="0025623B" w14:paraId="407072E7" w14:textId="77777777" w:rsidTr="00751C00">
        <w:tc>
          <w:tcPr>
            <w:tcW w:w="1123" w:type="dxa"/>
          </w:tcPr>
          <w:p w14:paraId="5F2C599D" w14:textId="77777777" w:rsidR="00751C00" w:rsidRPr="0025623B" w:rsidRDefault="00751C00" w:rsidP="00026618">
            <w:pPr>
              <w:pStyle w:val="WW-Sangra2detindependiente"/>
              <w:ind w:left="0"/>
              <w:jc w:val="center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…</w:t>
            </w:r>
          </w:p>
        </w:tc>
        <w:tc>
          <w:tcPr>
            <w:tcW w:w="7618" w:type="dxa"/>
          </w:tcPr>
          <w:p w14:paraId="4376D259" w14:textId="77777777" w:rsidR="00751C00" w:rsidRPr="0025623B" w:rsidRDefault="00751C00" w:rsidP="00026618">
            <w:pPr>
              <w:pStyle w:val="WW-Sangra2detindependiente"/>
              <w:keepNext/>
              <w:ind w:left="0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…</w:t>
            </w:r>
          </w:p>
        </w:tc>
      </w:tr>
    </w:tbl>
    <w:p w14:paraId="34F4E834" w14:textId="77777777" w:rsidR="00EE2A02" w:rsidRPr="0025623B" w:rsidRDefault="0025623B" w:rsidP="005F32D5">
      <w:pPr>
        <w:pStyle w:val="Epgrafe"/>
        <w:spacing w:before="120" w:after="240"/>
        <w:ind w:left="284"/>
        <w:rPr>
          <w:lang w:val="en-US"/>
        </w:rPr>
      </w:pPr>
      <w:r w:rsidRPr="0025623B">
        <w:rPr>
          <w:lang w:val="en-US"/>
        </w:rPr>
        <w:t>Table</w:t>
      </w:r>
      <w:r w:rsidR="005F32D5" w:rsidRPr="0025623B">
        <w:rPr>
          <w:lang w:val="en-US"/>
        </w:rPr>
        <w:t xml:space="preserve"> </w:t>
      </w:r>
      <w:r w:rsidR="00751C00">
        <w:rPr>
          <w:lang w:val="en-US"/>
        </w:rPr>
        <w:t>2</w:t>
      </w:r>
      <w:r w:rsidR="005F32D5" w:rsidRPr="0025623B">
        <w:rPr>
          <w:lang w:val="en-US"/>
        </w:rPr>
        <w:t xml:space="preserve">: </w:t>
      </w:r>
      <w:r>
        <w:rPr>
          <w:lang w:val="en-US"/>
        </w:rPr>
        <w:t xml:space="preserve">Non-observed </w:t>
      </w:r>
      <w:r w:rsidRPr="0025623B">
        <w:rPr>
          <w:lang w:val="en-US"/>
        </w:rPr>
        <w:t xml:space="preserve">explicit </w:t>
      </w:r>
      <w:r>
        <w:rPr>
          <w:lang w:val="en-US"/>
        </w:rPr>
        <w:t>s</w:t>
      </w:r>
      <w:r w:rsidRPr="0025623B">
        <w:rPr>
          <w:lang w:val="en-US"/>
        </w:rPr>
        <w:t>emantics</w:t>
      </w:r>
    </w:p>
    <w:p w14:paraId="327CD607" w14:textId="77777777" w:rsidR="005F32D5" w:rsidRPr="0025623B" w:rsidRDefault="005F32D5" w:rsidP="005F32D5">
      <w:pPr>
        <w:rPr>
          <w:sz w:val="16"/>
          <w:szCs w:val="16"/>
          <w:lang w:val="en-US"/>
        </w:rPr>
      </w:pPr>
    </w:p>
    <w:p w14:paraId="7A2B9ACA" w14:textId="77777777" w:rsidR="00DC25DC" w:rsidRPr="0025623B" w:rsidRDefault="00F264D9" w:rsidP="005F2594">
      <w:pPr>
        <w:pStyle w:val="Ttulo1"/>
        <w:rPr>
          <w:lang w:val="en-US"/>
        </w:rPr>
      </w:pPr>
      <w:r w:rsidRPr="0025623B">
        <w:rPr>
          <w:lang w:val="en-US"/>
        </w:rPr>
        <w:lastRenderedPageBreak/>
        <w:t>Relational Statics</w:t>
      </w:r>
      <w:r w:rsidR="00DC25DC" w:rsidRPr="0025623B">
        <w:rPr>
          <w:lang w:val="en-US"/>
        </w:rPr>
        <w:t xml:space="preserve"> </w:t>
      </w:r>
      <w:r w:rsidRPr="0025623B">
        <w:rPr>
          <w:lang w:val="en-US"/>
        </w:rPr>
        <w:t xml:space="preserve">Implementation </w:t>
      </w:r>
      <w:r>
        <w:rPr>
          <w:lang w:val="en-US"/>
        </w:rPr>
        <w:t>i</w:t>
      </w:r>
      <w:r w:rsidR="00DC25DC" w:rsidRPr="0025623B">
        <w:rPr>
          <w:lang w:val="en-US"/>
        </w:rPr>
        <w:t>n SQL (DD</w:t>
      </w:r>
      <w:r>
        <w:rPr>
          <w:lang w:val="en-US"/>
        </w:rPr>
        <w:t>L</w:t>
      </w:r>
      <w:r w:rsidR="00DC25DC" w:rsidRPr="0025623B">
        <w:rPr>
          <w:lang w:val="en-US"/>
        </w:rPr>
        <w:t>)</w:t>
      </w:r>
    </w:p>
    <w:p w14:paraId="75DE25D3" w14:textId="50527B7B" w:rsidR="00F264D9" w:rsidRDefault="00F264D9" w:rsidP="00DC25DC">
      <w:pPr>
        <w:pStyle w:val="WW-Sangra2detindependiente"/>
        <w:ind w:left="0"/>
        <w:rPr>
          <w:color w:val="000000"/>
          <w:lang w:val="en-US"/>
        </w:rPr>
      </w:pPr>
      <w:r>
        <w:rPr>
          <w:color w:val="000000"/>
          <w:lang w:val="en-US"/>
        </w:rPr>
        <w:t xml:space="preserve">This </w:t>
      </w:r>
      <w:r w:rsidR="00DC25DC" w:rsidRPr="0025623B">
        <w:rPr>
          <w:color w:val="000000"/>
          <w:lang w:val="en-US"/>
        </w:rPr>
        <w:t>sec</w:t>
      </w:r>
      <w:r>
        <w:rPr>
          <w:color w:val="000000"/>
          <w:lang w:val="en-US"/>
        </w:rPr>
        <w:t>t</w:t>
      </w:r>
      <w:r w:rsidR="00DC25DC" w:rsidRPr="0025623B">
        <w:rPr>
          <w:color w:val="000000"/>
          <w:lang w:val="en-US"/>
        </w:rPr>
        <w:t>i</w:t>
      </w:r>
      <w:r>
        <w:rPr>
          <w:color w:val="000000"/>
          <w:lang w:val="en-US"/>
        </w:rPr>
        <w:t>o</w:t>
      </w:r>
      <w:r w:rsidR="00DC25DC" w:rsidRPr="0025623B">
        <w:rPr>
          <w:color w:val="000000"/>
          <w:lang w:val="en-US"/>
        </w:rPr>
        <w:t xml:space="preserve">n </w:t>
      </w:r>
      <w:r>
        <w:rPr>
          <w:color w:val="000000"/>
          <w:lang w:val="en-US"/>
        </w:rPr>
        <w:t xml:space="preserve">must include the creation of each table. </w:t>
      </w:r>
      <w:r w:rsidRPr="00F264D9">
        <w:rPr>
          <w:color w:val="000000"/>
          <w:lang w:val="en-US"/>
        </w:rPr>
        <w:t>In addition to the code (</w:t>
      </w:r>
      <w:proofErr w:type="spellStart"/>
      <w:r w:rsidR="006E6894" w:rsidRPr="006E6894">
        <w:rPr>
          <w:i/>
          <w:iCs/>
          <w:color w:val="000000"/>
          <w:highlight w:val="yellow"/>
          <w:lang w:val="en-US"/>
        </w:rPr>
        <w:t>NEW</w:t>
      </w:r>
      <w:r w:rsidR="00947FDA" w:rsidRPr="006E6894">
        <w:rPr>
          <w:i/>
          <w:iCs/>
          <w:color w:val="000000"/>
          <w:highlight w:val="yellow"/>
          <w:lang w:val="en-US"/>
        </w:rPr>
        <w:t>creation</w:t>
      </w:r>
      <w:r w:rsidR="006E6894" w:rsidRPr="006E6894">
        <w:rPr>
          <w:i/>
          <w:iCs/>
          <w:color w:val="000000"/>
          <w:highlight w:val="yellow"/>
          <w:lang w:val="en-US"/>
        </w:rPr>
        <w:t>.sql</w:t>
      </w:r>
      <w:proofErr w:type="spellEnd"/>
      <w:r w:rsidR="00947FDA">
        <w:rPr>
          <w:color w:val="000000"/>
          <w:lang w:val="en-US"/>
        </w:rPr>
        <w:t xml:space="preserve"> script</w:t>
      </w:r>
      <w:r w:rsidRPr="00F264D9">
        <w:rPr>
          <w:color w:val="000000"/>
          <w:lang w:val="en-US"/>
        </w:rPr>
        <w:t xml:space="preserve">) for creating tables (valid syntax in PL/SQL), </w:t>
      </w:r>
      <w:r w:rsidR="00947FDA">
        <w:rPr>
          <w:color w:val="000000"/>
          <w:lang w:val="en-US"/>
        </w:rPr>
        <w:t xml:space="preserve">you should </w:t>
      </w:r>
      <w:r w:rsidRPr="00F264D9">
        <w:rPr>
          <w:color w:val="000000"/>
          <w:lang w:val="en-US"/>
        </w:rPr>
        <w:t xml:space="preserve">include the </w:t>
      </w:r>
      <w:r w:rsidR="00947FDA">
        <w:rPr>
          <w:color w:val="000000"/>
          <w:lang w:val="en-US"/>
        </w:rPr>
        <w:t>correspondent sub</w:t>
      </w:r>
      <w:r w:rsidRPr="00F264D9">
        <w:rPr>
          <w:color w:val="000000"/>
          <w:lang w:val="en-US"/>
        </w:rPr>
        <w:t xml:space="preserve">sections referring to the </w:t>
      </w:r>
      <w:r w:rsidR="00947FDA">
        <w:rPr>
          <w:color w:val="000000"/>
          <w:lang w:val="en-US"/>
        </w:rPr>
        <w:t xml:space="preserve">excluded </w:t>
      </w:r>
      <w:r w:rsidRPr="00F264D9">
        <w:rPr>
          <w:color w:val="000000"/>
          <w:lang w:val="en-US"/>
        </w:rPr>
        <w:t xml:space="preserve">semantics that are re-incorporated, </w:t>
      </w:r>
      <w:r w:rsidR="00E94579">
        <w:rPr>
          <w:color w:val="000000"/>
          <w:lang w:val="en-US"/>
        </w:rPr>
        <w:t>the newly incorporated implicit semantics</w:t>
      </w:r>
      <w:r w:rsidR="00E94579" w:rsidRPr="00F264D9">
        <w:rPr>
          <w:color w:val="000000"/>
          <w:lang w:val="en-US"/>
        </w:rPr>
        <w:t xml:space="preserve">, </w:t>
      </w:r>
      <w:r w:rsidR="00E94579">
        <w:rPr>
          <w:color w:val="000000"/>
          <w:lang w:val="en-US"/>
        </w:rPr>
        <w:t xml:space="preserve">and </w:t>
      </w:r>
      <w:r w:rsidR="00947FDA">
        <w:rPr>
          <w:color w:val="000000"/>
          <w:lang w:val="en-US"/>
        </w:rPr>
        <w:t xml:space="preserve">the explicit semantics that were observed but are now </w:t>
      </w:r>
      <w:r w:rsidRPr="00F264D9">
        <w:rPr>
          <w:color w:val="000000"/>
          <w:lang w:val="en-US"/>
        </w:rPr>
        <w:t>exclude</w:t>
      </w:r>
      <w:r w:rsidR="00947FDA">
        <w:rPr>
          <w:color w:val="000000"/>
          <w:lang w:val="en-US"/>
        </w:rPr>
        <w:t xml:space="preserve">d. All </w:t>
      </w:r>
      <w:r w:rsidRPr="00F264D9">
        <w:rPr>
          <w:color w:val="000000"/>
          <w:lang w:val="en-US"/>
        </w:rPr>
        <w:t xml:space="preserve">these sections </w:t>
      </w:r>
      <w:r w:rsidR="00947FDA">
        <w:rPr>
          <w:color w:val="000000"/>
          <w:lang w:val="en-US"/>
        </w:rPr>
        <w:t>will be accomplishing by fulfilling the correspondent table (see tables 3, 4 and 5). Any of these tables is empty (in case)</w:t>
      </w:r>
      <w:r w:rsidRPr="00F264D9">
        <w:rPr>
          <w:color w:val="000000"/>
          <w:lang w:val="en-US"/>
        </w:rPr>
        <w:t xml:space="preserve">, the table should be omitted and replaced by </w:t>
      </w:r>
      <w:r w:rsidR="00947FDA">
        <w:rPr>
          <w:color w:val="000000"/>
          <w:lang w:val="en-US"/>
        </w:rPr>
        <w:t>a</w:t>
      </w:r>
      <w:r w:rsidRPr="00F264D9">
        <w:rPr>
          <w:color w:val="000000"/>
          <w:lang w:val="en-US"/>
        </w:rPr>
        <w:t xml:space="preserve"> phrase </w:t>
      </w:r>
      <w:r w:rsidR="00947FDA">
        <w:rPr>
          <w:color w:val="000000"/>
          <w:lang w:val="en-US"/>
        </w:rPr>
        <w:t xml:space="preserve">such as </w:t>
      </w:r>
      <w:r w:rsidRPr="00F264D9">
        <w:rPr>
          <w:color w:val="000000"/>
          <w:lang w:val="en-US"/>
        </w:rPr>
        <w:t>"</w:t>
      </w:r>
      <w:r w:rsidR="00947FDA">
        <w:rPr>
          <w:color w:val="000000"/>
          <w:lang w:val="en-US"/>
        </w:rPr>
        <w:t>H</w:t>
      </w:r>
      <w:r w:rsidRPr="00F264D9">
        <w:rPr>
          <w:color w:val="000000"/>
          <w:lang w:val="en-US"/>
        </w:rPr>
        <w:t>as not been reported."</w:t>
      </w:r>
    </w:p>
    <w:p w14:paraId="665E05F6" w14:textId="77777777" w:rsidR="00DB48F0" w:rsidRPr="0025623B" w:rsidRDefault="00DB48F0" w:rsidP="00DC25DC">
      <w:pPr>
        <w:pStyle w:val="WW-Sangra2detindependiente"/>
        <w:ind w:left="0"/>
        <w:rPr>
          <w:color w:val="000000"/>
          <w:lang w:val="en-US"/>
        </w:rPr>
      </w:pPr>
    </w:p>
    <w:p w14:paraId="4017A760" w14:textId="77777777" w:rsidR="005F32D5" w:rsidRPr="0025623B" w:rsidRDefault="00F264D9" w:rsidP="00DC25DC">
      <w:pPr>
        <w:pStyle w:val="WW-Sangra2detindependiente"/>
        <w:ind w:left="0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>R</w:t>
      </w:r>
      <w:r w:rsidRPr="0025623B">
        <w:rPr>
          <w:color w:val="000000"/>
          <w:u w:val="single"/>
          <w:lang w:val="en-US"/>
        </w:rPr>
        <w:t xml:space="preserve">e-incorporated </w:t>
      </w:r>
      <w:r>
        <w:rPr>
          <w:color w:val="000000"/>
          <w:u w:val="single"/>
          <w:lang w:val="en-US"/>
        </w:rPr>
        <w:t>s</w:t>
      </w:r>
      <w:r w:rsidRPr="0025623B">
        <w:rPr>
          <w:color w:val="000000"/>
          <w:u w:val="single"/>
          <w:lang w:val="en-US"/>
        </w:rPr>
        <w:t>emantics</w:t>
      </w:r>
      <w:r w:rsidR="005F32D5" w:rsidRPr="0025623B">
        <w:rPr>
          <w:color w:val="000000"/>
          <w:lang w:val="en-US"/>
        </w:rPr>
        <w:t>: (</w:t>
      </w:r>
      <w:r w:rsidR="00DB48F0" w:rsidRPr="0025623B">
        <w:rPr>
          <w:color w:val="000000"/>
          <w:lang w:val="en-US"/>
        </w:rPr>
        <w:t>identifie</w:t>
      </w:r>
      <w:r>
        <w:rPr>
          <w:color w:val="000000"/>
          <w:lang w:val="en-US"/>
        </w:rPr>
        <w:t>r</w:t>
      </w:r>
      <w:r w:rsidR="00DB48F0" w:rsidRPr="0025623B">
        <w:rPr>
          <w:color w:val="000000"/>
          <w:lang w:val="en-US"/>
        </w:rPr>
        <w:t xml:space="preserve">s </w:t>
      </w:r>
      <w:r w:rsidR="005F32D5" w:rsidRPr="0025623B">
        <w:rPr>
          <w:color w:val="000000"/>
          <w:lang w:val="en-US"/>
        </w:rPr>
        <w:t>refer</w:t>
      </w:r>
      <w:r>
        <w:rPr>
          <w:color w:val="000000"/>
          <w:lang w:val="en-US"/>
        </w:rPr>
        <w:t>re</w:t>
      </w:r>
      <w:r w:rsidR="005F32D5" w:rsidRPr="0025623B">
        <w:rPr>
          <w:color w:val="000000"/>
          <w:lang w:val="en-US"/>
        </w:rPr>
        <w:t xml:space="preserve">d </w:t>
      </w:r>
      <w:r>
        <w:rPr>
          <w:color w:val="000000"/>
          <w:lang w:val="en-US"/>
        </w:rPr>
        <w:t xml:space="preserve">to those assigned in </w:t>
      </w:r>
      <w:r w:rsidR="005F32D5" w:rsidRPr="0025623B">
        <w:rPr>
          <w:color w:val="000000"/>
          <w:lang w:val="en-US"/>
        </w:rPr>
        <w:t>tabl</w:t>
      </w:r>
      <w:r>
        <w:rPr>
          <w:color w:val="000000"/>
          <w:lang w:val="en-US"/>
        </w:rPr>
        <w:t>e</w:t>
      </w:r>
      <w:r w:rsidR="005F32D5" w:rsidRPr="0025623B">
        <w:rPr>
          <w:color w:val="000000"/>
          <w:lang w:val="en-US"/>
        </w:rPr>
        <w:t xml:space="preserve"> 1)</w:t>
      </w:r>
    </w:p>
    <w:p w14:paraId="667CF520" w14:textId="77777777" w:rsidR="005F32D5" w:rsidRPr="0025623B" w:rsidRDefault="005F32D5" w:rsidP="00DC25DC">
      <w:pPr>
        <w:pStyle w:val="WW-Sangra2detindependiente"/>
        <w:ind w:left="0"/>
        <w:rPr>
          <w:color w:val="000000"/>
          <w:lang w:val="en-U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7618"/>
      </w:tblGrid>
      <w:tr w:rsidR="00F264D9" w:rsidRPr="0025623B" w14:paraId="49D5CE78" w14:textId="77777777" w:rsidTr="00E94579">
        <w:tc>
          <w:tcPr>
            <w:tcW w:w="1123" w:type="dxa"/>
            <w:shd w:val="clear" w:color="auto" w:fill="BFBFBF"/>
          </w:tcPr>
          <w:p w14:paraId="62D4B200" w14:textId="77777777" w:rsidR="00F264D9" w:rsidRPr="0025623B" w:rsidRDefault="00F264D9" w:rsidP="00B122E6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Presp</w:t>
            </w:r>
            <w:r w:rsidRPr="0025623B">
              <w:rPr>
                <w:b/>
                <w:color w:val="000000"/>
                <w:lang w:val="en-US"/>
              </w:rPr>
              <w:t>_id</w:t>
            </w:r>
            <w:proofErr w:type="spellEnd"/>
          </w:p>
        </w:tc>
        <w:tc>
          <w:tcPr>
            <w:tcW w:w="7618" w:type="dxa"/>
            <w:shd w:val="clear" w:color="auto" w:fill="BFBFBF"/>
          </w:tcPr>
          <w:p w14:paraId="14BDA0FD" w14:textId="77777777" w:rsidR="00F264D9" w:rsidRPr="0025623B" w:rsidRDefault="00F264D9" w:rsidP="00B122E6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Solution </w:t>
            </w:r>
            <w:r w:rsidRPr="0025623B">
              <w:rPr>
                <w:b/>
                <w:color w:val="000000"/>
                <w:lang w:val="en-US"/>
              </w:rPr>
              <w:t>Description</w:t>
            </w:r>
          </w:p>
        </w:tc>
      </w:tr>
      <w:tr w:rsidR="005F32D5" w:rsidRPr="00D81CF1" w14:paraId="6FDFB4C3" w14:textId="77777777" w:rsidTr="00F635F6">
        <w:tc>
          <w:tcPr>
            <w:tcW w:w="1123" w:type="dxa"/>
            <w:vAlign w:val="center"/>
          </w:tcPr>
          <w:p w14:paraId="2A5EB327" w14:textId="77777777" w:rsidR="005F32D5" w:rsidRPr="0025623B" w:rsidRDefault="005F32D5" w:rsidP="00F635F6">
            <w:pPr>
              <w:pStyle w:val="WW-Sangra2detindependiente"/>
              <w:ind w:left="0"/>
              <w:jc w:val="left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S</w:t>
            </w:r>
            <w:r w:rsidR="00F635F6"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18" w:type="dxa"/>
          </w:tcPr>
          <w:p w14:paraId="0E0BA5AE" w14:textId="77777777" w:rsidR="005F32D5" w:rsidRPr="0025623B" w:rsidRDefault="00F635F6" w:rsidP="00F635F6">
            <w:pPr>
              <w:pStyle w:val="WW-Sangra2detindependiente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field size is 9; a constraint </w:t>
            </w:r>
            <w:r w:rsidR="005F32D5" w:rsidRPr="0025623B">
              <w:rPr>
                <w:color w:val="000000"/>
                <w:lang w:val="en-US"/>
              </w:rPr>
              <w:t>(</w:t>
            </w:r>
            <w:proofErr w:type="spellStart"/>
            <w:r w:rsidR="005F32D5" w:rsidRPr="0025623B">
              <w:rPr>
                <w:i/>
                <w:color w:val="000000"/>
                <w:lang w:val="en-US"/>
              </w:rPr>
              <w:t>constraint_name</w:t>
            </w:r>
            <w:proofErr w:type="spellEnd"/>
            <w:r w:rsidR="005F32D5" w:rsidRPr="0025623B">
              <w:rPr>
                <w:color w:val="000000"/>
                <w:lang w:val="en-US"/>
              </w:rPr>
              <w:t xml:space="preserve">) </w:t>
            </w:r>
            <w:r>
              <w:rPr>
                <w:color w:val="000000"/>
                <w:lang w:val="en-US"/>
              </w:rPr>
              <w:t>CHECK (phone</w:t>
            </w:r>
            <w:r>
              <w:rPr>
                <w:color w:val="000000"/>
                <w:lang w:val="en-US"/>
              </w:rPr>
              <w:sym w:font="Symbol" w:char="F0B3"/>
            </w:r>
            <w:r>
              <w:rPr>
                <w:color w:val="000000"/>
                <w:lang w:val="en-US"/>
              </w:rPr>
              <w:t xml:space="preserve">100000000) </w:t>
            </w:r>
            <w:r w:rsidR="00F264D9">
              <w:rPr>
                <w:color w:val="000000"/>
                <w:lang w:val="en-US"/>
              </w:rPr>
              <w:t>is added to the table</w:t>
            </w:r>
            <w:r w:rsidR="005F32D5" w:rsidRPr="0025623B">
              <w:rPr>
                <w:color w:val="000000"/>
                <w:lang w:val="en-US"/>
              </w:rPr>
              <w:t xml:space="preserve"> </w:t>
            </w:r>
            <w:r w:rsidR="005F32D5" w:rsidRPr="0025623B">
              <w:rPr>
                <w:i/>
                <w:color w:val="000000"/>
                <w:lang w:val="en-US"/>
              </w:rPr>
              <w:t>&lt;</w:t>
            </w:r>
            <w:proofErr w:type="spellStart"/>
            <w:r w:rsidR="005F32D5" w:rsidRPr="0025623B">
              <w:rPr>
                <w:i/>
                <w:color w:val="000000"/>
                <w:lang w:val="en-US"/>
              </w:rPr>
              <w:t>table</w:t>
            </w:r>
            <w:r w:rsidR="00F264D9">
              <w:rPr>
                <w:i/>
                <w:color w:val="000000"/>
                <w:lang w:val="en-US"/>
              </w:rPr>
              <w:t>_</w:t>
            </w:r>
            <w:r w:rsidR="005F32D5" w:rsidRPr="0025623B">
              <w:rPr>
                <w:i/>
                <w:color w:val="000000"/>
                <w:lang w:val="en-US"/>
              </w:rPr>
              <w:t>name</w:t>
            </w:r>
            <w:proofErr w:type="spellEnd"/>
            <w:r w:rsidR="005F32D5" w:rsidRPr="0025623B">
              <w:rPr>
                <w:i/>
                <w:color w:val="000000"/>
                <w:lang w:val="en-US"/>
              </w:rPr>
              <w:t xml:space="preserve">&gt; </w:t>
            </w:r>
          </w:p>
        </w:tc>
      </w:tr>
      <w:tr w:rsidR="005F32D5" w:rsidRPr="0025623B" w14:paraId="727FFA13" w14:textId="77777777" w:rsidTr="00E94579">
        <w:tc>
          <w:tcPr>
            <w:tcW w:w="1123" w:type="dxa"/>
          </w:tcPr>
          <w:p w14:paraId="742691A6" w14:textId="77777777" w:rsidR="005F32D5" w:rsidRPr="0025623B" w:rsidRDefault="005F32D5" w:rsidP="00026618">
            <w:pPr>
              <w:pStyle w:val="WW-Sangra2detindependiente"/>
              <w:ind w:left="0"/>
              <w:jc w:val="center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…</w:t>
            </w:r>
          </w:p>
        </w:tc>
        <w:tc>
          <w:tcPr>
            <w:tcW w:w="7618" w:type="dxa"/>
          </w:tcPr>
          <w:p w14:paraId="06AE9467" w14:textId="77777777" w:rsidR="005F32D5" w:rsidRPr="0025623B" w:rsidRDefault="005F32D5" w:rsidP="00026618">
            <w:pPr>
              <w:pStyle w:val="WW-Sangra2detindependiente"/>
              <w:keepNext/>
              <w:ind w:left="0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…</w:t>
            </w:r>
          </w:p>
        </w:tc>
      </w:tr>
    </w:tbl>
    <w:p w14:paraId="32A98FC2" w14:textId="77777777" w:rsidR="005F32D5" w:rsidRPr="0025623B" w:rsidRDefault="00F264D9" w:rsidP="00E16E61">
      <w:pPr>
        <w:pStyle w:val="Epgrafe"/>
        <w:spacing w:before="120" w:after="360"/>
        <w:ind w:left="284"/>
        <w:rPr>
          <w:lang w:val="en-US"/>
        </w:rPr>
      </w:pPr>
      <w:r w:rsidRPr="0025623B">
        <w:rPr>
          <w:lang w:val="en-US"/>
        </w:rPr>
        <w:t>Table</w:t>
      </w:r>
      <w:r w:rsidR="005F32D5" w:rsidRPr="0025623B">
        <w:rPr>
          <w:lang w:val="en-US"/>
        </w:rPr>
        <w:t xml:space="preserve"> </w:t>
      </w:r>
      <w:r w:rsidR="005F32D5" w:rsidRPr="0025623B">
        <w:rPr>
          <w:lang w:val="en-US"/>
        </w:rPr>
        <w:fldChar w:fldCharType="begin"/>
      </w:r>
      <w:r w:rsidR="005F32D5" w:rsidRPr="0025623B">
        <w:rPr>
          <w:lang w:val="en-US"/>
        </w:rPr>
        <w:instrText xml:space="preserve"> SEQ Tabla \* ARABIC </w:instrText>
      </w:r>
      <w:r w:rsidR="005F32D5" w:rsidRPr="0025623B">
        <w:rPr>
          <w:lang w:val="en-US"/>
        </w:rPr>
        <w:fldChar w:fldCharType="separate"/>
      </w:r>
      <w:r w:rsidR="005F32D5" w:rsidRPr="0025623B">
        <w:rPr>
          <w:lang w:val="en-US"/>
        </w:rPr>
        <w:t>3</w:t>
      </w:r>
      <w:r w:rsidR="005F32D5" w:rsidRPr="0025623B">
        <w:rPr>
          <w:lang w:val="en-US"/>
        </w:rPr>
        <w:fldChar w:fldCharType="end"/>
      </w:r>
      <w:r w:rsidR="005F32D5" w:rsidRPr="0025623B">
        <w:rPr>
          <w:lang w:val="en-US"/>
        </w:rPr>
        <w:t>: re-</w:t>
      </w:r>
      <w:r w:rsidRPr="0025623B">
        <w:rPr>
          <w:lang w:val="en-US"/>
        </w:rPr>
        <w:t>incorporated</w:t>
      </w:r>
      <w:r w:rsidRPr="00F264D9">
        <w:rPr>
          <w:lang w:val="en-US"/>
        </w:rPr>
        <w:t xml:space="preserve"> </w:t>
      </w:r>
      <w:r w:rsidRPr="0025623B">
        <w:rPr>
          <w:lang w:val="en-US"/>
        </w:rPr>
        <w:t xml:space="preserve">explicit </w:t>
      </w:r>
      <w:r>
        <w:rPr>
          <w:lang w:val="en-US"/>
        </w:rPr>
        <w:t>s</w:t>
      </w:r>
      <w:r w:rsidRPr="0025623B">
        <w:rPr>
          <w:lang w:val="en-US"/>
        </w:rPr>
        <w:t>emantics</w:t>
      </w:r>
    </w:p>
    <w:p w14:paraId="2DFCCBD6" w14:textId="77777777" w:rsidR="00E94579" w:rsidRPr="0025623B" w:rsidRDefault="00E94579" w:rsidP="00E94579">
      <w:pPr>
        <w:pStyle w:val="WW-Sangra2detindependiente"/>
        <w:ind w:left="0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>I</w:t>
      </w:r>
      <w:r w:rsidRPr="0025623B">
        <w:rPr>
          <w:color w:val="000000"/>
          <w:u w:val="single"/>
          <w:lang w:val="en-US"/>
        </w:rPr>
        <w:t xml:space="preserve">ncorporated implicit </w:t>
      </w:r>
      <w:r>
        <w:rPr>
          <w:color w:val="000000"/>
          <w:u w:val="single"/>
          <w:lang w:val="en-US"/>
        </w:rPr>
        <w:t>s</w:t>
      </w:r>
      <w:r w:rsidRPr="0025623B">
        <w:rPr>
          <w:color w:val="000000"/>
          <w:u w:val="single"/>
          <w:lang w:val="en-US"/>
        </w:rPr>
        <w:t>emantics</w:t>
      </w:r>
      <w:r w:rsidRPr="0025623B">
        <w:rPr>
          <w:color w:val="000000"/>
          <w:lang w:val="en-US"/>
        </w:rPr>
        <w:t>: (</w:t>
      </w:r>
      <w:r>
        <w:rPr>
          <w:color w:val="000000"/>
          <w:lang w:val="en-US"/>
        </w:rPr>
        <w:t xml:space="preserve">numbering </w:t>
      </w:r>
      <w:r w:rsidRPr="0025623B">
        <w:rPr>
          <w:color w:val="000000"/>
          <w:lang w:val="en-US"/>
        </w:rPr>
        <w:t>contin</w:t>
      </w:r>
      <w:r>
        <w:rPr>
          <w:color w:val="000000"/>
          <w:lang w:val="en-US"/>
        </w:rPr>
        <w:t xml:space="preserve">ues where ended in </w:t>
      </w:r>
      <w:r w:rsidRPr="0025623B">
        <w:rPr>
          <w:color w:val="000000"/>
          <w:lang w:val="en-US"/>
        </w:rPr>
        <w:t>tabl</w:t>
      </w:r>
      <w:r>
        <w:rPr>
          <w:color w:val="000000"/>
          <w:lang w:val="en-US"/>
        </w:rPr>
        <w:t>e</w:t>
      </w:r>
      <w:r w:rsidRPr="0025623B">
        <w:rPr>
          <w:color w:val="000000"/>
          <w:lang w:val="en-US"/>
        </w:rPr>
        <w:t xml:space="preserve"> 2)</w:t>
      </w:r>
    </w:p>
    <w:p w14:paraId="562499B9" w14:textId="77777777" w:rsidR="00E94579" w:rsidRPr="0025623B" w:rsidRDefault="00E94579" w:rsidP="00E94579">
      <w:pPr>
        <w:pStyle w:val="WW-Sangra2detindependiente"/>
        <w:ind w:left="0"/>
        <w:rPr>
          <w:color w:val="000000"/>
          <w:lang w:val="en-U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023"/>
        <w:gridCol w:w="1403"/>
        <w:gridCol w:w="5455"/>
      </w:tblGrid>
      <w:tr w:rsidR="00751C00" w:rsidRPr="0025623B" w14:paraId="2EF87F00" w14:textId="77777777" w:rsidTr="00751C00">
        <w:tc>
          <w:tcPr>
            <w:tcW w:w="1123" w:type="dxa"/>
            <w:shd w:val="clear" w:color="auto" w:fill="BFBFBF"/>
          </w:tcPr>
          <w:p w14:paraId="552A24E6" w14:textId="77777777" w:rsidR="00751C00" w:rsidRPr="0025623B" w:rsidRDefault="00751C00" w:rsidP="00E03C79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Presp</w:t>
            </w:r>
            <w:r w:rsidRPr="0025623B">
              <w:rPr>
                <w:b/>
                <w:color w:val="000000"/>
                <w:lang w:val="en-US"/>
              </w:rPr>
              <w:t>_id</w:t>
            </w:r>
            <w:proofErr w:type="spellEnd"/>
          </w:p>
        </w:tc>
        <w:tc>
          <w:tcPr>
            <w:tcW w:w="1023" w:type="dxa"/>
            <w:shd w:val="clear" w:color="auto" w:fill="BFBFBF"/>
          </w:tcPr>
          <w:p w14:paraId="4CD66B76" w14:textId="77777777" w:rsidR="00751C00" w:rsidRPr="0025623B" w:rsidRDefault="00751C00" w:rsidP="00E03C79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Stage</w:t>
            </w:r>
          </w:p>
        </w:tc>
        <w:tc>
          <w:tcPr>
            <w:tcW w:w="1403" w:type="dxa"/>
            <w:shd w:val="clear" w:color="auto" w:fill="BFBFBF"/>
          </w:tcPr>
          <w:p w14:paraId="58E57AE3" w14:textId="77777777" w:rsidR="00751C00" w:rsidRPr="0025623B" w:rsidRDefault="00751C00" w:rsidP="00E03C79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Mechanism</w:t>
            </w:r>
          </w:p>
        </w:tc>
        <w:tc>
          <w:tcPr>
            <w:tcW w:w="5455" w:type="dxa"/>
            <w:shd w:val="clear" w:color="auto" w:fill="BFBFBF"/>
          </w:tcPr>
          <w:p w14:paraId="76A83B51" w14:textId="77777777" w:rsidR="00751C00" w:rsidRPr="0025623B" w:rsidRDefault="00751C00" w:rsidP="00E03C79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r w:rsidRPr="0025623B">
              <w:rPr>
                <w:b/>
                <w:color w:val="000000"/>
                <w:lang w:val="en-US"/>
              </w:rPr>
              <w:t>Description</w:t>
            </w:r>
          </w:p>
        </w:tc>
      </w:tr>
      <w:tr w:rsidR="00751C00" w:rsidRPr="00D81CF1" w14:paraId="5D904DEF" w14:textId="77777777" w:rsidTr="00751C00">
        <w:tc>
          <w:tcPr>
            <w:tcW w:w="1123" w:type="dxa"/>
          </w:tcPr>
          <w:p w14:paraId="0E2CDE1F" w14:textId="77777777" w:rsidR="00751C00" w:rsidRPr="0025623B" w:rsidRDefault="00751C00" w:rsidP="00E03C79">
            <w:pPr>
              <w:pStyle w:val="WW-Sangra2detindependiente"/>
              <w:ind w:left="0"/>
              <w:jc w:val="center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I</w:t>
            </w:r>
            <w:r>
              <w:rPr>
                <w:color w:val="000000"/>
                <w:vertAlign w:val="subscript"/>
                <w:lang w:val="en-US"/>
              </w:rPr>
              <w:t>n+1</w:t>
            </w:r>
          </w:p>
        </w:tc>
        <w:tc>
          <w:tcPr>
            <w:tcW w:w="1023" w:type="dxa"/>
          </w:tcPr>
          <w:p w14:paraId="6A520ACC" w14:textId="77777777" w:rsidR="00751C00" w:rsidRDefault="00751C00" w:rsidP="00E03C79">
            <w:pPr>
              <w:pStyle w:val="WW-Sangra2detindependiente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Implem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403" w:type="dxa"/>
          </w:tcPr>
          <w:p w14:paraId="68753582" w14:textId="77777777" w:rsidR="00751C00" w:rsidRDefault="00751C00" w:rsidP="00E03C79">
            <w:pPr>
              <w:pStyle w:val="WW-Sangra2detindependiente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Check</w:t>
            </w:r>
          </w:p>
        </w:tc>
        <w:tc>
          <w:tcPr>
            <w:tcW w:w="5455" w:type="dxa"/>
          </w:tcPr>
          <w:p w14:paraId="7392B0AA" w14:textId="77777777" w:rsidR="00751C00" w:rsidRPr="0025623B" w:rsidRDefault="00751C00" w:rsidP="00E03C79">
            <w:pPr>
              <w:pStyle w:val="WW-Sangra2detindependiente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There is no </w:t>
            </w:r>
            <w:r w:rsidRPr="00751C00">
              <w:rPr>
                <w:i/>
                <w:color w:val="000000"/>
                <w:lang w:val="en-US"/>
              </w:rPr>
              <w:t>age</w:t>
            </w:r>
            <w:r>
              <w:rPr>
                <w:color w:val="000000"/>
                <w:lang w:val="en-US"/>
              </w:rPr>
              <w:t xml:space="preserve"> greater than 120 years old</w:t>
            </w:r>
          </w:p>
        </w:tc>
      </w:tr>
      <w:tr w:rsidR="00751C00" w:rsidRPr="0025623B" w14:paraId="464DCE42" w14:textId="77777777" w:rsidTr="00751C00">
        <w:tc>
          <w:tcPr>
            <w:tcW w:w="1123" w:type="dxa"/>
          </w:tcPr>
          <w:p w14:paraId="040AC47C" w14:textId="77777777" w:rsidR="00751C00" w:rsidRPr="0025623B" w:rsidRDefault="00751C00" w:rsidP="00E03C79">
            <w:pPr>
              <w:pStyle w:val="WW-Sangra2detindependiente"/>
              <w:ind w:left="0"/>
              <w:jc w:val="center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…</w:t>
            </w:r>
          </w:p>
        </w:tc>
        <w:tc>
          <w:tcPr>
            <w:tcW w:w="1023" w:type="dxa"/>
          </w:tcPr>
          <w:p w14:paraId="2C2089C9" w14:textId="77777777" w:rsidR="00751C00" w:rsidRPr="0025623B" w:rsidRDefault="00751C00" w:rsidP="00E03C79">
            <w:pPr>
              <w:pStyle w:val="WW-Sangra2detindependiente"/>
              <w:keepNext/>
              <w:ind w:left="0"/>
              <w:rPr>
                <w:color w:val="000000"/>
                <w:lang w:val="en-US"/>
              </w:rPr>
            </w:pPr>
          </w:p>
        </w:tc>
        <w:tc>
          <w:tcPr>
            <w:tcW w:w="1403" w:type="dxa"/>
          </w:tcPr>
          <w:p w14:paraId="7752BB75" w14:textId="77777777" w:rsidR="00751C00" w:rsidRPr="0025623B" w:rsidRDefault="00751C00" w:rsidP="00E03C79">
            <w:pPr>
              <w:pStyle w:val="WW-Sangra2detindependiente"/>
              <w:keepNext/>
              <w:ind w:left="0"/>
              <w:rPr>
                <w:color w:val="000000"/>
                <w:lang w:val="en-US"/>
              </w:rPr>
            </w:pPr>
          </w:p>
        </w:tc>
        <w:tc>
          <w:tcPr>
            <w:tcW w:w="5455" w:type="dxa"/>
          </w:tcPr>
          <w:p w14:paraId="3BEE76BC" w14:textId="77777777" w:rsidR="00751C00" w:rsidRPr="0025623B" w:rsidRDefault="00751C00" w:rsidP="00E03C79">
            <w:pPr>
              <w:pStyle w:val="WW-Sangra2detindependiente"/>
              <w:keepNext/>
              <w:ind w:left="0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…</w:t>
            </w:r>
          </w:p>
        </w:tc>
      </w:tr>
    </w:tbl>
    <w:p w14:paraId="31EE8A27" w14:textId="77777777" w:rsidR="00E94579" w:rsidRPr="0025623B" w:rsidRDefault="00E94579" w:rsidP="00E16E61">
      <w:pPr>
        <w:pStyle w:val="Epgrafe"/>
        <w:spacing w:before="120" w:after="360"/>
        <w:ind w:left="284"/>
        <w:rPr>
          <w:lang w:val="en-US"/>
        </w:rPr>
      </w:pPr>
      <w:r w:rsidRPr="0025623B">
        <w:rPr>
          <w:lang w:val="en-US"/>
        </w:rPr>
        <w:t xml:space="preserve">Table </w:t>
      </w:r>
      <w:r w:rsidR="00751C00">
        <w:rPr>
          <w:lang w:val="en-US"/>
        </w:rPr>
        <w:t>1(cont.)</w:t>
      </w:r>
      <w:r w:rsidRPr="0025623B">
        <w:rPr>
          <w:lang w:val="en-US"/>
        </w:rPr>
        <w:t xml:space="preserve">: implicit </w:t>
      </w:r>
      <w:r>
        <w:rPr>
          <w:lang w:val="en-US"/>
        </w:rPr>
        <w:t>s</w:t>
      </w:r>
      <w:r w:rsidRPr="0025623B">
        <w:rPr>
          <w:lang w:val="en-US"/>
        </w:rPr>
        <w:t xml:space="preserve">emantics incorporated </w:t>
      </w:r>
      <w:r>
        <w:rPr>
          <w:lang w:val="en-US"/>
        </w:rPr>
        <w:t>i</w:t>
      </w:r>
      <w:r w:rsidRPr="0025623B">
        <w:rPr>
          <w:lang w:val="en-US"/>
        </w:rPr>
        <w:t xml:space="preserve">n </w:t>
      </w:r>
      <w:r>
        <w:rPr>
          <w:lang w:val="en-US"/>
        </w:rPr>
        <w:t>the</w:t>
      </w:r>
      <w:r w:rsidRPr="0025623B">
        <w:rPr>
          <w:lang w:val="en-US"/>
        </w:rPr>
        <w:t xml:space="preserve"> definition </w:t>
      </w:r>
      <w:r>
        <w:rPr>
          <w:lang w:val="en-US"/>
        </w:rPr>
        <w:t>of each table</w:t>
      </w:r>
    </w:p>
    <w:p w14:paraId="2736BB48" w14:textId="77777777" w:rsidR="005F32D5" w:rsidRPr="0025623B" w:rsidRDefault="00F264D9" w:rsidP="005F32D5">
      <w:pPr>
        <w:pStyle w:val="WW-Sangra2detindependiente"/>
        <w:ind w:left="0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>E</w:t>
      </w:r>
      <w:r w:rsidRPr="0025623B">
        <w:rPr>
          <w:color w:val="000000"/>
          <w:u w:val="single"/>
          <w:lang w:val="en-US"/>
        </w:rPr>
        <w:t xml:space="preserve">xcluded </w:t>
      </w:r>
      <w:r>
        <w:rPr>
          <w:color w:val="000000"/>
          <w:u w:val="single"/>
          <w:lang w:val="en-US"/>
        </w:rPr>
        <w:t>s</w:t>
      </w:r>
      <w:r w:rsidRPr="0025623B">
        <w:rPr>
          <w:color w:val="000000"/>
          <w:u w:val="single"/>
          <w:lang w:val="en-US"/>
        </w:rPr>
        <w:t>emantics</w:t>
      </w:r>
      <w:r w:rsidR="005F32D5" w:rsidRPr="0025623B">
        <w:rPr>
          <w:color w:val="000000"/>
          <w:lang w:val="en-US"/>
        </w:rPr>
        <w:t xml:space="preserve">: 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3520"/>
        <w:gridCol w:w="2835"/>
        <w:gridCol w:w="1146"/>
      </w:tblGrid>
      <w:tr w:rsidR="00452498" w:rsidRPr="0025623B" w14:paraId="249FDDA0" w14:textId="77777777" w:rsidTr="00452498">
        <w:tc>
          <w:tcPr>
            <w:tcW w:w="1124" w:type="dxa"/>
            <w:shd w:val="clear" w:color="auto" w:fill="BFBFBF"/>
          </w:tcPr>
          <w:p w14:paraId="79BB8D13" w14:textId="77777777" w:rsidR="00452498" w:rsidRPr="0025623B" w:rsidRDefault="00452498" w:rsidP="00B122E6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Presp</w:t>
            </w:r>
            <w:r w:rsidRPr="0025623B">
              <w:rPr>
                <w:b/>
                <w:color w:val="000000"/>
                <w:lang w:val="en-US"/>
              </w:rPr>
              <w:t>_id</w:t>
            </w:r>
            <w:proofErr w:type="spellEnd"/>
          </w:p>
        </w:tc>
        <w:tc>
          <w:tcPr>
            <w:tcW w:w="3520" w:type="dxa"/>
            <w:shd w:val="clear" w:color="auto" w:fill="BFBFBF"/>
          </w:tcPr>
          <w:p w14:paraId="2B1FFC87" w14:textId="77777777" w:rsidR="00452498" w:rsidRPr="0025623B" w:rsidRDefault="00452498" w:rsidP="00B122E6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r w:rsidRPr="0025623B">
              <w:rPr>
                <w:b/>
                <w:color w:val="000000"/>
                <w:lang w:val="en-US"/>
              </w:rPr>
              <w:t>Description</w:t>
            </w:r>
          </w:p>
        </w:tc>
        <w:tc>
          <w:tcPr>
            <w:tcW w:w="2835" w:type="dxa"/>
            <w:shd w:val="clear" w:color="auto" w:fill="BFBFBF"/>
          </w:tcPr>
          <w:p w14:paraId="05278CCE" w14:textId="77777777" w:rsidR="00452498" w:rsidRPr="0025623B" w:rsidRDefault="00452498" w:rsidP="007D1B80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Cause</w:t>
            </w:r>
          </w:p>
        </w:tc>
        <w:tc>
          <w:tcPr>
            <w:tcW w:w="1146" w:type="dxa"/>
            <w:shd w:val="clear" w:color="auto" w:fill="BFBFBF"/>
          </w:tcPr>
          <w:p w14:paraId="5951726E" w14:textId="77777777" w:rsidR="00452498" w:rsidRDefault="00452498" w:rsidP="00026618">
            <w:pPr>
              <w:pStyle w:val="WW-Sangra2detindependiente"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Explicit/Implicit</w:t>
            </w:r>
          </w:p>
        </w:tc>
      </w:tr>
      <w:tr w:rsidR="00452498" w:rsidRPr="0025623B" w14:paraId="0F6D168E" w14:textId="77777777" w:rsidTr="00452498">
        <w:tc>
          <w:tcPr>
            <w:tcW w:w="1124" w:type="dxa"/>
            <w:vAlign w:val="center"/>
          </w:tcPr>
          <w:p w14:paraId="2405F9AD" w14:textId="77777777" w:rsidR="00452498" w:rsidRPr="0025623B" w:rsidRDefault="00452498" w:rsidP="00452498">
            <w:pPr>
              <w:pStyle w:val="WW-Sangra2detindependiente"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3520" w:type="dxa"/>
            <w:vAlign w:val="center"/>
          </w:tcPr>
          <w:p w14:paraId="14481E51" w14:textId="77777777" w:rsidR="00452498" w:rsidRPr="00452498" w:rsidRDefault="00452498" w:rsidP="00452498">
            <w:pPr>
              <w:pStyle w:val="WW-Sangra2detindependiente"/>
              <w:ind w:left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Contracts are automatically updated with the company’s update (integrity option</w:t>
            </w:r>
            <w:r w:rsidRPr="0025623B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UC</w:t>
            </w:r>
            <w:r w:rsidRPr="0025623B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o</w:t>
            </w:r>
            <w:r w:rsidRPr="0025623B">
              <w:rPr>
                <w:color w:val="000000"/>
                <w:lang w:val="en-US"/>
              </w:rPr>
              <w:t xml:space="preserve">n </w:t>
            </w:r>
            <w:r>
              <w:rPr>
                <w:color w:val="000000"/>
                <w:lang w:val="en-US"/>
              </w:rPr>
              <w:t xml:space="preserve">the FK referencing </w:t>
            </w:r>
            <w:r w:rsidRPr="00E94579">
              <w:rPr>
                <w:i/>
                <w:color w:val="000000"/>
                <w:lang w:val="en-US"/>
              </w:rPr>
              <w:t>Companies</w:t>
            </w:r>
            <w:r>
              <w:rPr>
                <w:color w:val="000000"/>
                <w:lang w:val="en-US"/>
              </w:rPr>
              <w:t>).</w:t>
            </w:r>
          </w:p>
        </w:tc>
        <w:tc>
          <w:tcPr>
            <w:tcW w:w="2835" w:type="dxa"/>
            <w:vAlign w:val="center"/>
          </w:tcPr>
          <w:p w14:paraId="2DBFD34E" w14:textId="77777777" w:rsidR="00452498" w:rsidRPr="0025623B" w:rsidRDefault="00452498" w:rsidP="00452498">
            <w:pPr>
              <w:pStyle w:val="WW-Sangra2detindependiente"/>
              <w:ind w:left="0"/>
              <w:jc w:val="left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PL/SQL</w:t>
            </w:r>
            <w:r>
              <w:rPr>
                <w:color w:val="000000"/>
                <w:lang w:val="en-US"/>
              </w:rPr>
              <w:t xml:space="preserve"> does </w:t>
            </w:r>
            <w:r w:rsidRPr="0025623B">
              <w:rPr>
                <w:color w:val="000000"/>
                <w:lang w:val="en-US"/>
              </w:rPr>
              <w:t xml:space="preserve"> no</w:t>
            </w:r>
            <w:r>
              <w:rPr>
                <w:color w:val="000000"/>
                <w:lang w:val="en-US"/>
              </w:rPr>
              <w:t>t</w:t>
            </w:r>
            <w:r w:rsidRPr="0025623B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observe this integrity option</w:t>
            </w:r>
          </w:p>
        </w:tc>
        <w:tc>
          <w:tcPr>
            <w:tcW w:w="1146" w:type="dxa"/>
            <w:vAlign w:val="center"/>
          </w:tcPr>
          <w:p w14:paraId="331A34EC" w14:textId="77777777" w:rsidR="00452498" w:rsidRPr="0025623B" w:rsidRDefault="00452498" w:rsidP="00452498">
            <w:pPr>
              <w:pStyle w:val="WW-Sangra2detindependiente"/>
              <w:ind w:left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Implicit</w:t>
            </w:r>
          </w:p>
        </w:tc>
      </w:tr>
      <w:tr w:rsidR="00452498" w:rsidRPr="0025623B" w14:paraId="63C4ED5C" w14:textId="77777777" w:rsidTr="00452498">
        <w:tc>
          <w:tcPr>
            <w:tcW w:w="1124" w:type="dxa"/>
          </w:tcPr>
          <w:p w14:paraId="670710BD" w14:textId="77777777" w:rsidR="00452498" w:rsidRPr="0025623B" w:rsidRDefault="00452498" w:rsidP="00026618">
            <w:pPr>
              <w:pStyle w:val="WW-Sangra2detindependiente"/>
              <w:ind w:left="0"/>
              <w:jc w:val="center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…</w:t>
            </w:r>
          </w:p>
        </w:tc>
        <w:tc>
          <w:tcPr>
            <w:tcW w:w="3520" w:type="dxa"/>
          </w:tcPr>
          <w:p w14:paraId="151A039F" w14:textId="77777777" w:rsidR="00452498" w:rsidRPr="0025623B" w:rsidRDefault="00452498" w:rsidP="00026618">
            <w:pPr>
              <w:pStyle w:val="WW-Sangra2detindependiente"/>
              <w:ind w:left="0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…</w:t>
            </w:r>
          </w:p>
        </w:tc>
        <w:tc>
          <w:tcPr>
            <w:tcW w:w="2835" w:type="dxa"/>
          </w:tcPr>
          <w:p w14:paraId="22099FE3" w14:textId="77777777" w:rsidR="00452498" w:rsidRPr="0025623B" w:rsidRDefault="00452498" w:rsidP="007D1B80">
            <w:pPr>
              <w:pStyle w:val="WW-Sangra2detindependiente"/>
              <w:keepNext/>
              <w:ind w:left="0"/>
              <w:rPr>
                <w:color w:val="000000"/>
                <w:lang w:val="en-US"/>
              </w:rPr>
            </w:pPr>
            <w:r w:rsidRPr="0025623B">
              <w:rPr>
                <w:color w:val="000000"/>
                <w:lang w:val="en-US"/>
              </w:rPr>
              <w:t>…</w:t>
            </w:r>
          </w:p>
        </w:tc>
        <w:tc>
          <w:tcPr>
            <w:tcW w:w="1146" w:type="dxa"/>
          </w:tcPr>
          <w:p w14:paraId="664798FC" w14:textId="77777777" w:rsidR="00452498" w:rsidRPr="0025623B" w:rsidRDefault="00452498" w:rsidP="00026618">
            <w:pPr>
              <w:pStyle w:val="WW-Sangra2detindependiente"/>
              <w:keepNext/>
              <w:ind w:left="0"/>
              <w:rPr>
                <w:color w:val="000000"/>
                <w:lang w:val="en-US"/>
              </w:rPr>
            </w:pPr>
          </w:p>
        </w:tc>
      </w:tr>
    </w:tbl>
    <w:p w14:paraId="14D2DF41" w14:textId="77777777" w:rsidR="00DB48F0" w:rsidRPr="0025623B" w:rsidRDefault="00F264D9" w:rsidP="005F2594">
      <w:pPr>
        <w:pStyle w:val="Epgrafe"/>
        <w:spacing w:before="120" w:after="480"/>
        <w:ind w:left="284"/>
        <w:rPr>
          <w:lang w:val="en-US"/>
        </w:rPr>
      </w:pPr>
      <w:r w:rsidRPr="0025623B">
        <w:rPr>
          <w:lang w:val="en-US"/>
        </w:rPr>
        <w:t>Table</w:t>
      </w:r>
      <w:r w:rsidR="005F32D5" w:rsidRPr="0025623B">
        <w:rPr>
          <w:lang w:val="en-US"/>
        </w:rPr>
        <w:t xml:space="preserve"> </w:t>
      </w:r>
      <w:r w:rsidR="005F32D5" w:rsidRPr="0025623B">
        <w:rPr>
          <w:lang w:val="en-US"/>
        </w:rPr>
        <w:fldChar w:fldCharType="begin"/>
      </w:r>
      <w:r w:rsidR="005F32D5" w:rsidRPr="0025623B">
        <w:rPr>
          <w:lang w:val="en-US"/>
        </w:rPr>
        <w:instrText xml:space="preserve"> SEQ Tabla \* ARABIC </w:instrText>
      </w:r>
      <w:r w:rsidR="005F32D5" w:rsidRPr="0025623B">
        <w:rPr>
          <w:lang w:val="en-US"/>
        </w:rPr>
        <w:fldChar w:fldCharType="separate"/>
      </w:r>
      <w:r w:rsidR="00452498">
        <w:rPr>
          <w:noProof/>
          <w:lang w:val="en-US"/>
        </w:rPr>
        <w:t>5</w:t>
      </w:r>
      <w:r w:rsidR="005F32D5" w:rsidRPr="0025623B">
        <w:rPr>
          <w:lang w:val="en-US"/>
        </w:rPr>
        <w:fldChar w:fldCharType="end"/>
      </w:r>
      <w:r w:rsidR="005F32D5" w:rsidRPr="0025623B">
        <w:rPr>
          <w:lang w:val="en-US"/>
        </w:rPr>
        <w:t xml:space="preserve">: </w:t>
      </w:r>
      <w:r w:rsidRPr="0025623B">
        <w:rPr>
          <w:lang w:val="en-US"/>
        </w:rPr>
        <w:t xml:space="preserve">explicit </w:t>
      </w:r>
      <w:r>
        <w:rPr>
          <w:lang w:val="en-US"/>
        </w:rPr>
        <w:t>s</w:t>
      </w:r>
      <w:r w:rsidRPr="0025623B">
        <w:rPr>
          <w:lang w:val="en-US"/>
        </w:rPr>
        <w:t>emantics</w:t>
      </w:r>
      <w:r w:rsidR="005F32D5" w:rsidRPr="0025623B">
        <w:rPr>
          <w:lang w:val="en-US"/>
        </w:rPr>
        <w:t xml:space="preserve"> </w:t>
      </w:r>
      <w:r w:rsidRPr="0025623B">
        <w:rPr>
          <w:lang w:val="en-US"/>
        </w:rPr>
        <w:t>excluded</w:t>
      </w:r>
      <w:r w:rsidR="005F32D5" w:rsidRPr="0025623B">
        <w:rPr>
          <w:lang w:val="en-US"/>
        </w:rPr>
        <w:t xml:space="preserve"> </w:t>
      </w:r>
      <w:r>
        <w:rPr>
          <w:lang w:val="en-US"/>
        </w:rPr>
        <w:t>in the</w:t>
      </w:r>
      <w:r w:rsidR="005F32D5" w:rsidRPr="0025623B">
        <w:rPr>
          <w:lang w:val="en-US"/>
        </w:rPr>
        <w:t xml:space="preserve"> </w:t>
      </w:r>
      <w:r w:rsidRPr="0025623B">
        <w:rPr>
          <w:lang w:val="en-US"/>
        </w:rPr>
        <w:t>creation</w:t>
      </w:r>
      <w:r w:rsidR="005F32D5" w:rsidRPr="0025623B">
        <w:rPr>
          <w:lang w:val="en-US"/>
        </w:rPr>
        <w:t xml:space="preserve"> </w:t>
      </w:r>
      <w:r>
        <w:rPr>
          <w:lang w:val="en-US"/>
        </w:rPr>
        <w:t>of each</w:t>
      </w:r>
      <w:r w:rsidR="005F32D5" w:rsidRPr="0025623B">
        <w:rPr>
          <w:lang w:val="en-US"/>
        </w:rPr>
        <w:t xml:space="preserve"> </w:t>
      </w:r>
      <w:r w:rsidRPr="0025623B">
        <w:rPr>
          <w:lang w:val="en-US"/>
        </w:rPr>
        <w:t>table</w:t>
      </w:r>
    </w:p>
    <w:p w14:paraId="78CB8B9D" w14:textId="77777777" w:rsidR="00DB48F0" w:rsidRPr="0025623B" w:rsidRDefault="00F264D9" w:rsidP="005F2594">
      <w:pPr>
        <w:pStyle w:val="Ttulo1"/>
        <w:rPr>
          <w:lang w:val="en-US"/>
        </w:rPr>
      </w:pPr>
      <w:r>
        <w:rPr>
          <w:lang w:val="en-US"/>
        </w:rPr>
        <w:t>Workload</w:t>
      </w:r>
      <w:r w:rsidR="00DB48F0" w:rsidRPr="0025623B">
        <w:rPr>
          <w:lang w:val="en-US"/>
        </w:rPr>
        <w:t xml:space="preserve"> (</w:t>
      </w:r>
      <w:r>
        <w:rPr>
          <w:lang w:val="en-US"/>
        </w:rPr>
        <w:t>DML</w:t>
      </w:r>
      <w:r w:rsidR="00DB48F0" w:rsidRPr="0025623B">
        <w:rPr>
          <w:lang w:val="en-US"/>
        </w:rPr>
        <w:t>)</w:t>
      </w:r>
    </w:p>
    <w:p w14:paraId="33B7FF6C" w14:textId="554A109F" w:rsidR="00947FDA" w:rsidRDefault="00947FDA" w:rsidP="005F2594">
      <w:pPr>
        <w:pStyle w:val="WW-Sangra2detindependiente"/>
        <w:spacing w:after="120"/>
        <w:ind w:left="0"/>
        <w:rPr>
          <w:color w:val="000000"/>
          <w:lang w:val="en-US"/>
        </w:rPr>
      </w:pPr>
      <w:r w:rsidRPr="00947FDA">
        <w:rPr>
          <w:color w:val="000000"/>
          <w:lang w:val="en-US"/>
        </w:rPr>
        <w:t xml:space="preserve">This section will describe the </w:t>
      </w:r>
      <w:r>
        <w:rPr>
          <w:color w:val="000000"/>
          <w:lang w:val="en-US"/>
        </w:rPr>
        <w:t xml:space="preserve">uploading of the workload </w:t>
      </w:r>
      <w:r w:rsidR="006E6894" w:rsidRPr="00F264D9">
        <w:rPr>
          <w:color w:val="000000"/>
          <w:lang w:val="en-US"/>
        </w:rPr>
        <w:t>(</w:t>
      </w:r>
      <w:proofErr w:type="spellStart"/>
      <w:r w:rsidR="006E6894" w:rsidRPr="006E6894">
        <w:rPr>
          <w:i/>
          <w:iCs/>
          <w:color w:val="000000"/>
          <w:highlight w:val="yellow"/>
          <w:lang w:val="en-US"/>
        </w:rPr>
        <w:t>NEW</w:t>
      </w:r>
      <w:r w:rsidR="006E6894">
        <w:rPr>
          <w:i/>
          <w:iCs/>
          <w:color w:val="000000"/>
          <w:highlight w:val="yellow"/>
          <w:lang w:val="en-US"/>
        </w:rPr>
        <w:t>l</w:t>
      </w:r>
      <w:r w:rsidR="006E6894" w:rsidRPr="006E6894">
        <w:rPr>
          <w:i/>
          <w:iCs/>
          <w:color w:val="000000"/>
          <w:highlight w:val="yellow"/>
          <w:lang w:val="en-US"/>
        </w:rPr>
        <w:t>o</w:t>
      </w:r>
      <w:r w:rsidR="006E6894">
        <w:rPr>
          <w:i/>
          <w:iCs/>
          <w:color w:val="000000"/>
          <w:highlight w:val="yellow"/>
          <w:lang w:val="en-US"/>
        </w:rPr>
        <w:t>ad</w:t>
      </w:r>
      <w:r w:rsidR="006E6894" w:rsidRPr="006E6894">
        <w:rPr>
          <w:i/>
          <w:iCs/>
          <w:color w:val="000000"/>
          <w:highlight w:val="yellow"/>
          <w:lang w:val="en-US"/>
        </w:rPr>
        <w:t>.sql</w:t>
      </w:r>
      <w:proofErr w:type="spellEnd"/>
      <w:r w:rsidR="006E6894">
        <w:rPr>
          <w:color w:val="000000"/>
          <w:lang w:val="en-US"/>
        </w:rPr>
        <w:t xml:space="preserve"> script</w:t>
      </w:r>
      <w:r w:rsidR="006E6894" w:rsidRPr="00F264D9">
        <w:rPr>
          <w:color w:val="000000"/>
          <w:lang w:val="en-US"/>
        </w:rPr>
        <w:t>)</w:t>
      </w:r>
      <w:r w:rsidR="006E6894">
        <w:rPr>
          <w:color w:val="000000"/>
          <w:lang w:val="en-US"/>
        </w:rPr>
        <w:t xml:space="preserve"> </w:t>
      </w:r>
      <w:r w:rsidRPr="00947FDA">
        <w:rPr>
          <w:color w:val="000000"/>
          <w:lang w:val="en-US"/>
        </w:rPr>
        <w:t>from the table</w:t>
      </w:r>
      <w:r w:rsidR="006E6894">
        <w:rPr>
          <w:color w:val="000000"/>
          <w:lang w:val="en-US"/>
        </w:rPr>
        <w:t>s</w:t>
      </w:r>
      <w:r w:rsidRPr="00947FDA">
        <w:rPr>
          <w:color w:val="000000"/>
          <w:lang w:val="en-US"/>
        </w:rPr>
        <w:t xml:space="preserve"> provided</w:t>
      </w:r>
      <w:r w:rsidR="006E6894">
        <w:rPr>
          <w:color w:val="000000"/>
          <w:lang w:val="en-US"/>
        </w:rPr>
        <w:t xml:space="preserve"> (and described in the statement)</w:t>
      </w:r>
      <w:r w:rsidRPr="00947FDA">
        <w:rPr>
          <w:color w:val="000000"/>
          <w:lang w:val="en-US"/>
        </w:rPr>
        <w:t xml:space="preserve">. To this end, we will analyze the problem of </w:t>
      </w:r>
      <w:r>
        <w:rPr>
          <w:color w:val="000000"/>
          <w:lang w:val="en-US"/>
        </w:rPr>
        <w:t>populating the tables with the workload.</w:t>
      </w:r>
      <w:r w:rsidRPr="00947FDA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</w:t>
      </w:r>
      <w:r w:rsidRPr="00947FDA">
        <w:rPr>
          <w:color w:val="000000"/>
          <w:lang w:val="en-US"/>
        </w:rPr>
        <w:t>he solution will be described, with emphasis on:</w:t>
      </w:r>
    </w:p>
    <w:p w14:paraId="34CE8F9A" w14:textId="77777777" w:rsidR="00947FDA" w:rsidRDefault="00593D75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 w:rsidR="00947FDA" w:rsidRPr="00947FDA">
        <w:rPr>
          <w:color w:val="000000"/>
          <w:lang w:val="en-US"/>
        </w:rPr>
        <w:t xml:space="preserve">The </w:t>
      </w:r>
      <w:r w:rsidR="00947FDA">
        <w:rPr>
          <w:color w:val="000000"/>
          <w:lang w:val="en-US"/>
        </w:rPr>
        <w:t xml:space="preserve">specific </w:t>
      </w:r>
      <w:r w:rsidR="00947FDA" w:rsidRPr="00947FDA">
        <w:rPr>
          <w:color w:val="000000"/>
          <w:lang w:val="en-US"/>
        </w:rPr>
        <w:t>order of tables to dump data into them (reasoned).</w:t>
      </w:r>
      <w:r w:rsidR="00952437" w:rsidRPr="00947FDA">
        <w:rPr>
          <w:color w:val="000000"/>
          <w:lang w:val="en-US"/>
        </w:rPr>
        <w:tab/>
      </w:r>
    </w:p>
    <w:p w14:paraId="7367D7B7" w14:textId="77777777" w:rsidR="00947FDA" w:rsidRDefault="00593D75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 w:rsidR="00947FDA" w:rsidRPr="00947FDA">
        <w:rPr>
          <w:color w:val="000000"/>
          <w:lang w:val="en-US"/>
        </w:rPr>
        <w:t xml:space="preserve">The problems that arise (obligatory field value, </w:t>
      </w:r>
      <w:r w:rsidR="00947FDA">
        <w:rPr>
          <w:color w:val="000000"/>
          <w:lang w:val="en-US"/>
        </w:rPr>
        <w:t>inconsistencies</w:t>
      </w:r>
      <w:r w:rsidR="00947FDA" w:rsidRPr="00947FDA">
        <w:rPr>
          <w:color w:val="000000"/>
          <w:lang w:val="en-US"/>
        </w:rPr>
        <w:t xml:space="preserve"> in the original data, etc.</w:t>
      </w:r>
      <w:r w:rsidR="00947FDA">
        <w:rPr>
          <w:color w:val="000000"/>
          <w:lang w:val="en-US"/>
        </w:rPr>
        <w:t>.</w:t>
      </w:r>
      <w:r w:rsidR="00947FDA" w:rsidRPr="00947FDA">
        <w:rPr>
          <w:color w:val="000000"/>
          <w:lang w:val="en-US"/>
        </w:rPr>
        <w:t xml:space="preserve">.) </w:t>
      </w:r>
      <w:r w:rsidR="00947FDA">
        <w:rPr>
          <w:color w:val="000000"/>
          <w:lang w:val="en-US"/>
        </w:rPr>
        <w:t>a</w:t>
      </w:r>
      <w:r w:rsidR="00947FDA" w:rsidRPr="00947FDA">
        <w:rPr>
          <w:color w:val="000000"/>
          <w:lang w:val="en-US"/>
        </w:rPr>
        <w:t>nd the solutions adopted to overcome them.</w:t>
      </w:r>
    </w:p>
    <w:sectPr w:rsidR="00947FDA" w:rsidSect="005F25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1276" w:right="990" w:bottom="992" w:left="1701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72045" w14:textId="77777777" w:rsidR="00390734" w:rsidRDefault="00390734">
      <w:r>
        <w:separator/>
      </w:r>
    </w:p>
  </w:endnote>
  <w:endnote w:type="continuationSeparator" w:id="0">
    <w:p w14:paraId="62D1DD6A" w14:textId="77777777" w:rsidR="00390734" w:rsidRDefault="0039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C92A0" w14:textId="77777777" w:rsidR="00563C6F" w:rsidRDefault="00563C6F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21AD42" w14:textId="77777777" w:rsidR="00563C6F" w:rsidRDefault="00563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B51E0" w14:textId="77777777" w:rsidR="00563C6F" w:rsidRDefault="00563C6F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628F1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F10E5A0" w14:textId="77777777" w:rsidR="00563C6F" w:rsidRDefault="00563C6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A034A" w14:textId="77777777" w:rsidR="00B34CBA" w:rsidRDefault="00B34C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E6F40" w14:textId="77777777" w:rsidR="00390734" w:rsidRDefault="00390734">
      <w:r>
        <w:separator/>
      </w:r>
    </w:p>
  </w:footnote>
  <w:footnote w:type="continuationSeparator" w:id="0">
    <w:p w14:paraId="371BE5CF" w14:textId="77777777" w:rsidR="00390734" w:rsidRDefault="00390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58836" w14:textId="77777777" w:rsidR="00B34CBA" w:rsidRDefault="00B34C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93021" w14:textId="77777777" w:rsidR="00A07527" w:rsidRDefault="00A07527" w:rsidP="002A186A">
    <w:pPr>
      <w:pStyle w:val="Encabezado"/>
    </w:pPr>
  </w:p>
  <w:tbl>
    <w:tblPr>
      <w:tblW w:w="10004" w:type="dxa"/>
      <w:tblInd w:w="-176" w:type="dxa"/>
      <w:tblLayout w:type="fixed"/>
      <w:tblLook w:val="0000" w:firstRow="0" w:lastRow="0" w:firstColumn="0" w:lastColumn="0" w:noHBand="0" w:noVBand="0"/>
    </w:tblPr>
    <w:tblGrid>
      <w:gridCol w:w="6521"/>
      <w:gridCol w:w="3483"/>
    </w:tblGrid>
    <w:tr w:rsidR="002A186A" w:rsidRPr="00F05F07" w14:paraId="1C859238" w14:textId="77777777" w:rsidTr="00BA39EF">
      <w:trPr>
        <w:trHeight w:val="1273"/>
      </w:trPr>
      <w:tc>
        <w:tcPr>
          <w:tcW w:w="6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BD3AABD" w14:textId="77777777" w:rsidR="002A186A" w:rsidRPr="00ED1939" w:rsidRDefault="002A186A" w:rsidP="002A186A">
          <w:pPr>
            <w:pStyle w:val="Textoindependiente"/>
            <w:spacing w:before="60" w:after="60"/>
            <w:rPr>
              <w:rFonts w:ascii="Berlin Sans FB" w:hAnsi="Berlin Sans FB"/>
              <w:bCs/>
              <w:color w:val="002060"/>
              <w:sz w:val="28"/>
              <w:szCs w:val="28"/>
              <w:lang w:val="en-US"/>
            </w:rPr>
          </w:pPr>
          <w:r w:rsidRPr="00ED1939">
            <w:rPr>
              <w:rFonts w:ascii="Berlin Sans FB" w:hAnsi="Berlin Sans FB"/>
              <w:smallCaps/>
              <w:color w:val="002060"/>
              <w:sz w:val="28"/>
              <w:szCs w:val="28"/>
              <w:lang w:val="en-US"/>
            </w:rPr>
            <w:t xml:space="preserve">BS Degree in </w:t>
          </w:r>
          <w:r>
            <w:rPr>
              <w:rFonts w:ascii="Berlin Sans FB" w:hAnsi="Berlin Sans FB"/>
              <w:smallCaps/>
              <w:color w:val="002060"/>
              <w:sz w:val="28"/>
              <w:szCs w:val="28"/>
              <w:lang w:val="en-US"/>
            </w:rPr>
            <w:t>Applied Mathematics &amp; Computer Science</w:t>
          </w:r>
        </w:p>
        <w:p w14:paraId="6249F6F7" w14:textId="77777777" w:rsidR="002A186A" w:rsidRPr="008D4C61" w:rsidRDefault="002A186A" w:rsidP="002A186A">
          <w:pPr>
            <w:pStyle w:val="Textoindependiente"/>
            <w:spacing w:before="60" w:after="60"/>
            <w:rPr>
              <w:rFonts w:ascii="Berlin Sans FB" w:hAnsi="Berlin Sans FB"/>
              <w:color w:val="002060"/>
              <w:lang w:val="en-US"/>
            </w:rPr>
          </w:pPr>
          <w:r w:rsidRPr="008D4C61">
            <w:rPr>
              <w:rFonts w:ascii="Berlin Sans FB" w:hAnsi="Berlin Sans FB"/>
              <w:color w:val="002060"/>
              <w:lang w:val="en-US"/>
            </w:rPr>
            <w:t xml:space="preserve">Academic </w:t>
          </w:r>
          <w:r>
            <w:rPr>
              <w:rFonts w:ascii="Berlin Sans FB" w:hAnsi="Berlin Sans FB"/>
              <w:color w:val="002060"/>
              <w:lang w:val="en-US"/>
            </w:rPr>
            <w:t>year</w:t>
          </w:r>
          <w:r w:rsidRPr="008D4C61">
            <w:rPr>
              <w:rFonts w:ascii="Berlin Sans FB" w:hAnsi="Berlin Sans FB"/>
              <w:color w:val="002060"/>
              <w:lang w:val="en-US"/>
            </w:rPr>
            <w:t>: 20</w:t>
          </w:r>
          <w:r>
            <w:rPr>
              <w:rFonts w:ascii="Berlin Sans FB" w:hAnsi="Berlin Sans FB"/>
              <w:color w:val="002060"/>
              <w:lang w:val="en-US"/>
            </w:rPr>
            <w:t>24</w:t>
          </w:r>
          <w:r w:rsidRPr="008D4C61">
            <w:rPr>
              <w:rFonts w:ascii="Berlin Sans FB" w:hAnsi="Berlin Sans FB"/>
              <w:color w:val="002060"/>
              <w:lang w:val="en-US"/>
            </w:rPr>
            <w:t>/</w:t>
          </w:r>
          <w:r>
            <w:rPr>
              <w:rFonts w:ascii="Berlin Sans FB" w:hAnsi="Berlin Sans FB"/>
              <w:color w:val="002060"/>
              <w:lang w:val="en-US"/>
            </w:rPr>
            <w:t>25</w:t>
          </w:r>
          <w:r w:rsidRPr="008D4C61">
            <w:rPr>
              <w:rFonts w:ascii="Berlin Sans FB" w:hAnsi="Berlin Sans FB"/>
              <w:color w:val="002060"/>
              <w:lang w:val="en-US"/>
            </w:rPr>
            <w:t xml:space="preserve"> </w:t>
          </w:r>
          <w:r>
            <w:rPr>
              <w:rFonts w:ascii="Berlin Sans FB" w:hAnsi="Berlin Sans FB"/>
              <w:color w:val="002060"/>
              <w:lang w:val="en-US"/>
            </w:rPr>
            <w:t xml:space="preserve">- </w:t>
          </w:r>
          <w:r w:rsidRPr="008D4C61">
            <w:rPr>
              <w:rFonts w:ascii="Berlin Sans FB" w:hAnsi="Berlin Sans FB"/>
              <w:color w:val="002060"/>
              <w:lang w:val="en-US"/>
            </w:rPr>
            <w:t xml:space="preserve"> </w:t>
          </w:r>
          <w:r>
            <w:rPr>
              <w:rFonts w:ascii="Berlin Sans FB" w:hAnsi="Berlin Sans FB"/>
              <w:color w:val="002060"/>
              <w:lang w:val="en-US"/>
            </w:rPr>
            <w:t>3</w:t>
          </w:r>
          <w:r>
            <w:rPr>
              <w:rFonts w:ascii="Berlin Sans FB" w:hAnsi="Berlin Sans FB"/>
              <w:color w:val="002060"/>
              <w:vertAlign w:val="superscript"/>
              <w:lang w:val="en-US"/>
            </w:rPr>
            <w:t>r</w:t>
          </w:r>
          <w:r w:rsidRPr="00885C93">
            <w:rPr>
              <w:rFonts w:ascii="Berlin Sans FB" w:hAnsi="Berlin Sans FB"/>
              <w:color w:val="002060"/>
              <w:vertAlign w:val="superscript"/>
              <w:lang w:val="en-US"/>
            </w:rPr>
            <w:t>d</w:t>
          </w:r>
          <w:r>
            <w:rPr>
              <w:rFonts w:ascii="Berlin Sans FB" w:hAnsi="Berlin Sans FB"/>
              <w:color w:val="002060"/>
              <w:lang w:val="en-US"/>
            </w:rPr>
            <w:t xml:space="preserve"> year, 2</w:t>
          </w:r>
          <w:r w:rsidRPr="00885C93">
            <w:rPr>
              <w:rFonts w:ascii="Berlin Sans FB" w:hAnsi="Berlin Sans FB"/>
              <w:color w:val="002060"/>
              <w:vertAlign w:val="superscript"/>
              <w:lang w:val="en-US"/>
            </w:rPr>
            <w:t>nd</w:t>
          </w:r>
          <w:r>
            <w:rPr>
              <w:rFonts w:ascii="Berlin Sans FB" w:hAnsi="Berlin Sans FB"/>
              <w:color w:val="002060"/>
              <w:lang w:val="en-US"/>
            </w:rPr>
            <w:t xml:space="preserve"> term</w:t>
          </w:r>
        </w:p>
        <w:p w14:paraId="4A94478F" w14:textId="77777777" w:rsidR="002A186A" w:rsidRPr="008D4C61" w:rsidRDefault="002A186A" w:rsidP="002A186A">
          <w:pPr>
            <w:pStyle w:val="Textoindependiente"/>
            <w:spacing w:before="60" w:after="60"/>
            <w:rPr>
              <w:rFonts w:ascii="Berlin Sans FB" w:hAnsi="Berlin Sans FB"/>
              <w:color w:val="002060"/>
              <w:lang w:val="en-US"/>
            </w:rPr>
          </w:pPr>
          <w:r w:rsidRPr="008D4C61">
            <w:rPr>
              <w:rFonts w:ascii="Berlin Sans FB" w:hAnsi="Berlin Sans FB"/>
              <w:color w:val="002060"/>
              <w:lang w:val="en-US"/>
            </w:rPr>
            <w:t xml:space="preserve">Subject: </w:t>
          </w:r>
          <w:r w:rsidRPr="00ED1939">
            <w:rPr>
              <w:rFonts w:ascii="Berlin Sans FB" w:hAnsi="Berlin Sans FB"/>
              <w:color w:val="002060"/>
              <w:sz w:val="28"/>
              <w:szCs w:val="28"/>
              <w:lang w:val="en-US"/>
            </w:rPr>
            <w:t>File Structures and Databases</w:t>
          </w:r>
        </w:p>
        <w:p w14:paraId="358A0D05" w14:textId="01878BB3" w:rsidR="002A186A" w:rsidRPr="00F05F07" w:rsidRDefault="00B34CBA" w:rsidP="002A186A">
          <w:pPr>
            <w:rPr>
              <w:lang w:val="en-US"/>
            </w:rPr>
          </w:pPr>
          <w:r>
            <w:rPr>
              <w:rFonts w:ascii="Berlin Sans FB" w:hAnsi="Berlin Sans FB"/>
              <w:color w:val="002060"/>
              <w:u w:val="single"/>
              <w:lang w:val="en-US"/>
            </w:rPr>
            <w:t>First</w:t>
          </w:r>
          <w:r w:rsidR="002A186A" w:rsidRPr="008D4C61">
            <w:rPr>
              <w:rFonts w:ascii="Berlin Sans FB" w:hAnsi="Berlin Sans FB"/>
              <w:color w:val="002060"/>
              <w:u w:val="single"/>
              <w:lang w:val="en-US"/>
            </w:rPr>
            <w:t xml:space="preserve"> Assignment</w:t>
          </w:r>
          <w:r w:rsidR="002A186A">
            <w:rPr>
              <w:rFonts w:ascii="Berlin Sans FB" w:hAnsi="Berlin Sans FB"/>
              <w:color w:val="002060"/>
              <w:u w:val="single"/>
              <w:lang w:val="en-US"/>
            </w:rPr>
            <w:t>’s Report</w:t>
          </w:r>
          <w:r w:rsidR="002A186A" w:rsidRPr="008D4C61">
            <w:rPr>
              <w:rFonts w:ascii="Berlin Sans FB" w:hAnsi="Berlin Sans FB"/>
              <w:color w:val="002060"/>
              <w:lang w:val="en-US"/>
            </w:rPr>
            <w:t xml:space="preserve">: </w:t>
          </w:r>
          <w:r>
            <w:rPr>
              <w:rFonts w:ascii="Berlin Sans FB" w:hAnsi="Berlin Sans FB"/>
              <w:color w:val="002060"/>
              <w:lang w:val="en-US"/>
            </w:rPr>
            <w:t xml:space="preserve">Relational </w:t>
          </w:r>
          <w:r w:rsidR="002A186A">
            <w:rPr>
              <w:rFonts w:ascii="Berlin Sans FB" w:hAnsi="Berlin Sans FB"/>
              <w:color w:val="002060"/>
              <w:lang w:val="en-US"/>
            </w:rPr>
            <w:t xml:space="preserve">DB </w:t>
          </w:r>
          <w:r>
            <w:rPr>
              <w:rFonts w:ascii="Berlin Sans FB" w:hAnsi="Berlin Sans FB"/>
              <w:color w:val="002060"/>
              <w:lang w:val="en-US"/>
            </w:rPr>
            <w:t>Design and Population</w:t>
          </w:r>
          <w:r w:rsidR="002A186A">
            <w:rPr>
              <w:rFonts w:ascii="Berlin Sans FB" w:hAnsi="Berlin Sans FB"/>
              <w:color w:val="002060"/>
              <w:lang w:val="en-US"/>
            </w:rPr>
            <w:t xml:space="preserve"> </w:t>
          </w:r>
        </w:p>
      </w:tc>
      <w:tc>
        <w:tcPr>
          <w:tcW w:w="34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C224B04" w14:textId="77777777" w:rsidR="002A186A" w:rsidRDefault="002A186A" w:rsidP="002A186A">
          <w:pPr>
            <w:ind w:left="-108"/>
            <w:jc w:val="center"/>
            <w:rPr>
              <w:noProof/>
              <w:lang w:val="en-US" w:eastAsia="en-US"/>
            </w:rPr>
          </w:pPr>
        </w:p>
        <w:p w14:paraId="1AA495E6" w14:textId="77777777" w:rsidR="002A186A" w:rsidRDefault="00000000" w:rsidP="002A186A">
          <w:pPr>
            <w:ind w:left="-108"/>
            <w:jc w:val="center"/>
            <w:rPr>
              <w:noProof/>
              <w:lang w:val="en-US" w:eastAsia="en-US"/>
            </w:rPr>
          </w:pPr>
          <w:r>
            <w:rPr>
              <w:noProof/>
              <w:lang w:val="en-US" w:eastAsia="en-US"/>
            </w:rPr>
            <w:pict w14:anchorId="60C6F13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i1025" type="#_x0000_t75" alt="UC3M. Universidad Carlos III de Madrid." style="width:113.35pt;height:40.3pt;visibility:visible">
                <v:imagedata r:id="rId1" o:title="UC3M"/>
              </v:shape>
            </w:pict>
          </w:r>
        </w:p>
        <w:p w14:paraId="371749EF" w14:textId="77777777" w:rsidR="002A186A" w:rsidRDefault="002A186A" w:rsidP="002A186A">
          <w:pPr>
            <w:ind w:left="-108"/>
            <w:jc w:val="center"/>
            <w:rPr>
              <w:noProof/>
              <w:lang w:val="en-US" w:eastAsia="en-US"/>
            </w:rPr>
          </w:pPr>
        </w:p>
        <w:p w14:paraId="137C2434" w14:textId="77777777" w:rsidR="002A186A" w:rsidRPr="00EB659A" w:rsidRDefault="00000000" w:rsidP="002A186A">
          <w:pPr>
            <w:ind w:left="-108"/>
            <w:jc w:val="center"/>
          </w:pPr>
          <w:r>
            <w:rPr>
              <w:noProof/>
              <w:lang w:val="en-US" w:eastAsia="en-US"/>
            </w:rPr>
            <w:pict w14:anchorId="4B21695B">
              <v:shape id="Imagen 1" o:spid="_x0000_i1026" type="#_x0000_t75" alt="UC3M. Universidad Carlos III de Madrid." style="width:174.1pt;height:18.25pt;visibility:visible">
                <v:imagedata r:id="rId2" o:title="UC3M"/>
              </v:shape>
            </w:pict>
          </w:r>
        </w:p>
      </w:tc>
    </w:tr>
  </w:tbl>
  <w:p w14:paraId="503D7539" w14:textId="77777777" w:rsidR="002A186A" w:rsidRPr="002A186A" w:rsidRDefault="002A186A" w:rsidP="002A18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917C8" w14:textId="77777777" w:rsidR="00B34CBA" w:rsidRDefault="00B34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4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4" w15:restartNumberingAfterBreak="0">
    <w:nsid w:val="00000005"/>
    <w:multiLevelType w:val="multilevel"/>
    <w:tmpl w:val="00000005"/>
    <w:name w:val="WW8Num1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5" w15:restartNumberingAfterBreak="0">
    <w:nsid w:val="00000006"/>
    <w:multiLevelType w:val="multilevel"/>
    <w:tmpl w:val="00000006"/>
    <w:name w:val="WW8Num17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</w:lvl>
    <w:lvl w:ilvl="1">
      <w:start w:val="4"/>
      <w:numFmt w:val="decimal"/>
      <w:lvlText w:val="%1.%2"/>
      <w:lvlJc w:val="left"/>
      <w:pPr>
        <w:tabs>
          <w:tab w:val="num" w:pos="745"/>
        </w:tabs>
        <w:ind w:left="745" w:hanging="480"/>
      </w:pPr>
    </w:lvl>
    <w:lvl w:ilvl="2">
      <w:start w:val="1"/>
      <w:numFmt w:val="decimal"/>
      <w:lvlText w:val="%1.%2.%3"/>
      <w:lvlJc w:val="left"/>
      <w:pPr>
        <w:tabs>
          <w:tab w:val="num" w:pos="1250"/>
        </w:tabs>
        <w:ind w:left="1250" w:hanging="720"/>
      </w:pPr>
    </w:lvl>
    <w:lvl w:ilvl="3">
      <w:start w:val="1"/>
      <w:numFmt w:val="decimal"/>
      <w:lvlText w:val="%1.%2.%3.%4"/>
      <w:lvlJc w:val="left"/>
      <w:pPr>
        <w:tabs>
          <w:tab w:val="num" w:pos="1515"/>
        </w:tabs>
        <w:ind w:left="1515" w:hanging="720"/>
      </w:pPr>
    </w:lvl>
    <w:lvl w:ilvl="4">
      <w:start w:val="1"/>
      <w:numFmt w:val="decimal"/>
      <w:lvlText w:val="%1.%2.%3.%4.%5"/>
      <w:lvlJc w:val="left"/>
      <w:pPr>
        <w:tabs>
          <w:tab w:val="num" w:pos="2140"/>
        </w:tabs>
        <w:ind w:left="2140" w:hanging="1080"/>
      </w:pPr>
    </w:lvl>
    <w:lvl w:ilvl="5">
      <w:start w:val="1"/>
      <w:numFmt w:val="decimal"/>
      <w:lvlText w:val="%1.%2.%3.%4.%5.%6"/>
      <w:lvlJc w:val="left"/>
      <w:pPr>
        <w:tabs>
          <w:tab w:val="num" w:pos="2405"/>
        </w:tabs>
        <w:ind w:left="2405" w:hanging="1080"/>
      </w:pPr>
    </w:lvl>
    <w:lvl w:ilvl="6">
      <w:start w:val="1"/>
      <w:numFmt w:val="decimal"/>
      <w:lvlText w:val="%1.%2.%3.%4.%5.%6.%7"/>
      <w:lvlJc w:val="left"/>
      <w:pPr>
        <w:tabs>
          <w:tab w:val="num" w:pos="3030"/>
        </w:tabs>
        <w:ind w:left="303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95"/>
        </w:tabs>
        <w:ind w:left="329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920"/>
        </w:tabs>
        <w:ind w:left="3920" w:hanging="180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7" w15:restartNumberingAfterBreak="0">
    <w:nsid w:val="00000008"/>
    <w:multiLevelType w:val="singleLevel"/>
    <w:tmpl w:val="00000008"/>
    <w:name w:val="WW8Num22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8" w15:restartNumberingAfterBreak="0">
    <w:nsid w:val="00000009"/>
    <w:multiLevelType w:val="singleLevel"/>
    <w:tmpl w:val="00000009"/>
    <w:name w:val="WW8Num30"/>
    <w:lvl w:ilvl="0">
      <w:start w:val="2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9" w15:restartNumberingAfterBreak="0">
    <w:nsid w:val="0000000A"/>
    <w:multiLevelType w:val="singleLevel"/>
    <w:tmpl w:val="0000000A"/>
    <w:name w:val="WW8Num31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10" w15:restartNumberingAfterBreak="0">
    <w:nsid w:val="07667967"/>
    <w:multiLevelType w:val="multilevel"/>
    <w:tmpl w:val="8BAE2A00"/>
    <w:lvl w:ilvl="0">
      <w:start w:val="1"/>
      <w:numFmt w:val="decimal"/>
      <w:pStyle w:val="Ttulo1"/>
      <w:lvlText w:val="%1"/>
      <w:lvlJc w:val="left"/>
      <w:pPr>
        <w:tabs>
          <w:tab w:val="num" w:pos="757"/>
        </w:tabs>
        <w:ind w:left="432" w:hanging="35"/>
      </w:pPr>
      <w:rPr>
        <w:rFonts w:hint="default"/>
      </w:rPr>
    </w:lvl>
    <w:lvl w:ilvl="1">
      <w:start w:val="1"/>
      <w:numFmt w:val="decimal"/>
      <w:pStyle w:val="EstiloEstiloTtulo2Izquierda"/>
      <w:lvlText w:val="%1.%2"/>
      <w:lvlJc w:val="left"/>
      <w:pPr>
        <w:tabs>
          <w:tab w:val="num" w:pos="757"/>
        </w:tabs>
        <w:ind w:left="576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720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AA386C"/>
    <w:multiLevelType w:val="hybridMultilevel"/>
    <w:tmpl w:val="B8540D84"/>
    <w:lvl w:ilvl="0" w:tplc="C09A8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F3AB1"/>
    <w:multiLevelType w:val="hybridMultilevel"/>
    <w:tmpl w:val="6A746AA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71E1DEB"/>
    <w:multiLevelType w:val="hybridMultilevel"/>
    <w:tmpl w:val="6BB8E4C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E661B07"/>
    <w:multiLevelType w:val="multilevel"/>
    <w:tmpl w:val="3E5A8C0A"/>
    <w:lvl w:ilvl="0">
      <w:start w:val="5"/>
      <w:numFmt w:val="decimal"/>
      <w:lvlText w:val="%1"/>
      <w:lvlJc w:val="left"/>
      <w:pPr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1" w:hanging="1584"/>
      </w:pPr>
      <w:rPr>
        <w:rFonts w:hint="default"/>
      </w:rPr>
    </w:lvl>
  </w:abstractNum>
  <w:abstractNum w:abstractNumId="15" w15:restartNumberingAfterBreak="0">
    <w:nsid w:val="425909C7"/>
    <w:multiLevelType w:val="hybridMultilevel"/>
    <w:tmpl w:val="AAC85FC2"/>
    <w:lvl w:ilvl="0" w:tplc="A11C452A">
      <w:start w:val="5"/>
      <w:numFmt w:val="bullet"/>
      <w:lvlText w:val="-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 w15:restartNumberingAfterBreak="0">
    <w:nsid w:val="457D1A0E"/>
    <w:multiLevelType w:val="hybridMultilevel"/>
    <w:tmpl w:val="5F5A93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62B873CB"/>
    <w:multiLevelType w:val="hybridMultilevel"/>
    <w:tmpl w:val="08B667E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844C11"/>
    <w:multiLevelType w:val="hybridMultilevel"/>
    <w:tmpl w:val="7D548FB2"/>
    <w:lvl w:ilvl="0" w:tplc="20F6ED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C3D1E"/>
    <w:multiLevelType w:val="multilevel"/>
    <w:tmpl w:val="987A0226"/>
    <w:lvl w:ilvl="0">
      <w:start w:val="1"/>
      <w:numFmt w:val="decimal"/>
      <w:lvlText w:val="%1"/>
      <w:lvlJc w:val="left"/>
      <w:pPr>
        <w:tabs>
          <w:tab w:val="num" w:pos="1080"/>
        </w:tabs>
        <w:ind w:left="755" w:hanging="35"/>
      </w:pPr>
      <w:rPr>
        <w:rFonts w:hint="default"/>
      </w:rPr>
    </w:lvl>
    <w:lvl w:ilvl="1">
      <w:start w:val="1"/>
      <w:numFmt w:val="decimal"/>
      <w:pStyle w:val="EstiloTtulo2"/>
      <w:lvlText w:val="%1.%2"/>
      <w:lvlJc w:val="left"/>
      <w:pPr>
        <w:tabs>
          <w:tab w:val="num" w:pos="1080"/>
        </w:tabs>
        <w:ind w:left="899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43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87"/>
        </w:tabs>
        <w:ind w:left="118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31"/>
        </w:tabs>
        <w:ind w:left="133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75"/>
        </w:tabs>
        <w:ind w:left="147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19"/>
        </w:tabs>
        <w:ind w:left="161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63"/>
        </w:tabs>
        <w:ind w:left="1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7"/>
        </w:tabs>
        <w:ind w:left="1907" w:hanging="1584"/>
      </w:pPr>
      <w:rPr>
        <w:rFonts w:hint="default"/>
      </w:rPr>
    </w:lvl>
  </w:abstractNum>
  <w:num w:numId="1" w16cid:durableId="1386955484">
    <w:abstractNumId w:val="3"/>
  </w:num>
  <w:num w:numId="2" w16cid:durableId="549346434">
    <w:abstractNumId w:val="10"/>
  </w:num>
  <w:num w:numId="3" w16cid:durableId="434207003">
    <w:abstractNumId w:val="19"/>
  </w:num>
  <w:num w:numId="4" w16cid:durableId="567155883">
    <w:abstractNumId w:val="13"/>
  </w:num>
  <w:num w:numId="5" w16cid:durableId="461773786">
    <w:abstractNumId w:val="16"/>
  </w:num>
  <w:num w:numId="6" w16cid:durableId="1600871634">
    <w:abstractNumId w:val="17"/>
  </w:num>
  <w:num w:numId="7" w16cid:durableId="330572411">
    <w:abstractNumId w:val="18"/>
  </w:num>
  <w:num w:numId="8" w16cid:durableId="532351144">
    <w:abstractNumId w:val="11"/>
  </w:num>
  <w:num w:numId="9" w16cid:durableId="1257206882">
    <w:abstractNumId w:val="12"/>
  </w:num>
  <w:num w:numId="10" w16cid:durableId="2136605442">
    <w:abstractNumId w:val="14"/>
  </w:num>
  <w:num w:numId="11" w16cid:durableId="402340129">
    <w:abstractNumId w:val="15"/>
  </w:num>
  <w:num w:numId="12" w16cid:durableId="132219346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33B"/>
    <w:rsid w:val="00026618"/>
    <w:rsid w:val="0003733B"/>
    <w:rsid w:val="00042B8C"/>
    <w:rsid w:val="00073F28"/>
    <w:rsid w:val="00083E39"/>
    <w:rsid w:val="00084731"/>
    <w:rsid w:val="00085402"/>
    <w:rsid w:val="000A2A37"/>
    <w:rsid w:val="000C2395"/>
    <w:rsid w:val="000F0D2C"/>
    <w:rsid w:val="000F185A"/>
    <w:rsid w:val="0014743B"/>
    <w:rsid w:val="00177896"/>
    <w:rsid w:val="0019267C"/>
    <w:rsid w:val="001B203E"/>
    <w:rsid w:val="001D4C36"/>
    <w:rsid w:val="00203615"/>
    <w:rsid w:val="0022066E"/>
    <w:rsid w:val="00232FD0"/>
    <w:rsid w:val="002346AF"/>
    <w:rsid w:val="002400EE"/>
    <w:rsid w:val="00245E18"/>
    <w:rsid w:val="0025623B"/>
    <w:rsid w:val="0025747B"/>
    <w:rsid w:val="002628F1"/>
    <w:rsid w:val="002656C4"/>
    <w:rsid w:val="00274FFF"/>
    <w:rsid w:val="00297178"/>
    <w:rsid w:val="002A186A"/>
    <w:rsid w:val="002D1B04"/>
    <w:rsid w:val="002D6B6A"/>
    <w:rsid w:val="002E364E"/>
    <w:rsid w:val="002E6C1E"/>
    <w:rsid w:val="002F5314"/>
    <w:rsid w:val="00335446"/>
    <w:rsid w:val="00335A93"/>
    <w:rsid w:val="00372D47"/>
    <w:rsid w:val="00390734"/>
    <w:rsid w:val="003C51AD"/>
    <w:rsid w:val="003E2F0F"/>
    <w:rsid w:val="003F27B6"/>
    <w:rsid w:val="00413467"/>
    <w:rsid w:val="00420DAC"/>
    <w:rsid w:val="00452498"/>
    <w:rsid w:val="00453D13"/>
    <w:rsid w:val="00460B33"/>
    <w:rsid w:val="00465228"/>
    <w:rsid w:val="00475999"/>
    <w:rsid w:val="004A07E0"/>
    <w:rsid w:val="004A0E46"/>
    <w:rsid w:val="0051757B"/>
    <w:rsid w:val="0055022B"/>
    <w:rsid w:val="00560F72"/>
    <w:rsid w:val="00563C6F"/>
    <w:rsid w:val="005641D0"/>
    <w:rsid w:val="00580FCE"/>
    <w:rsid w:val="00586115"/>
    <w:rsid w:val="00593D75"/>
    <w:rsid w:val="00597742"/>
    <w:rsid w:val="005C0F1E"/>
    <w:rsid w:val="005D0F79"/>
    <w:rsid w:val="005D270E"/>
    <w:rsid w:val="005F228F"/>
    <w:rsid w:val="005F2594"/>
    <w:rsid w:val="005F32D5"/>
    <w:rsid w:val="00602CAE"/>
    <w:rsid w:val="006225C9"/>
    <w:rsid w:val="00622733"/>
    <w:rsid w:val="00632EC9"/>
    <w:rsid w:val="006421B2"/>
    <w:rsid w:val="0064391B"/>
    <w:rsid w:val="00682DA0"/>
    <w:rsid w:val="006A0927"/>
    <w:rsid w:val="006C0371"/>
    <w:rsid w:val="006E6894"/>
    <w:rsid w:val="006F1ABF"/>
    <w:rsid w:val="00710127"/>
    <w:rsid w:val="00724E61"/>
    <w:rsid w:val="0072722E"/>
    <w:rsid w:val="00736601"/>
    <w:rsid w:val="00751C00"/>
    <w:rsid w:val="0078526C"/>
    <w:rsid w:val="00792913"/>
    <w:rsid w:val="007D1B80"/>
    <w:rsid w:val="007E5E38"/>
    <w:rsid w:val="007F1D33"/>
    <w:rsid w:val="008112D2"/>
    <w:rsid w:val="00823707"/>
    <w:rsid w:val="00825F8D"/>
    <w:rsid w:val="008269F9"/>
    <w:rsid w:val="008328B8"/>
    <w:rsid w:val="00834B2A"/>
    <w:rsid w:val="0084108E"/>
    <w:rsid w:val="00852B67"/>
    <w:rsid w:val="00855BEE"/>
    <w:rsid w:val="008C5684"/>
    <w:rsid w:val="008F7AA6"/>
    <w:rsid w:val="0091462C"/>
    <w:rsid w:val="009156AF"/>
    <w:rsid w:val="009277CF"/>
    <w:rsid w:val="00927FBA"/>
    <w:rsid w:val="00937042"/>
    <w:rsid w:val="00937756"/>
    <w:rsid w:val="00944E0F"/>
    <w:rsid w:val="00947FDA"/>
    <w:rsid w:val="00952437"/>
    <w:rsid w:val="00952FFF"/>
    <w:rsid w:val="0096510F"/>
    <w:rsid w:val="00967F9E"/>
    <w:rsid w:val="00993569"/>
    <w:rsid w:val="009A5714"/>
    <w:rsid w:val="009B0BDC"/>
    <w:rsid w:val="009B1917"/>
    <w:rsid w:val="009C5B8B"/>
    <w:rsid w:val="009F4E39"/>
    <w:rsid w:val="009F4FC0"/>
    <w:rsid w:val="00A07527"/>
    <w:rsid w:val="00A11C6C"/>
    <w:rsid w:val="00A21E01"/>
    <w:rsid w:val="00A222B7"/>
    <w:rsid w:val="00A224E7"/>
    <w:rsid w:val="00A30F21"/>
    <w:rsid w:val="00A4601A"/>
    <w:rsid w:val="00A70CFB"/>
    <w:rsid w:val="00A97895"/>
    <w:rsid w:val="00AA5594"/>
    <w:rsid w:val="00AB1EC7"/>
    <w:rsid w:val="00AB6D8D"/>
    <w:rsid w:val="00AC7D71"/>
    <w:rsid w:val="00AD563B"/>
    <w:rsid w:val="00B02173"/>
    <w:rsid w:val="00B060B5"/>
    <w:rsid w:val="00B122E6"/>
    <w:rsid w:val="00B21784"/>
    <w:rsid w:val="00B308CD"/>
    <w:rsid w:val="00B34CBA"/>
    <w:rsid w:val="00B6466D"/>
    <w:rsid w:val="00B752F3"/>
    <w:rsid w:val="00B925E3"/>
    <w:rsid w:val="00BA4DB1"/>
    <w:rsid w:val="00BB4A97"/>
    <w:rsid w:val="00BD20C9"/>
    <w:rsid w:val="00BE01EC"/>
    <w:rsid w:val="00C06F54"/>
    <w:rsid w:val="00C53B04"/>
    <w:rsid w:val="00C83EF4"/>
    <w:rsid w:val="00C86C61"/>
    <w:rsid w:val="00CC3A2D"/>
    <w:rsid w:val="00CE4253"/>
    <w:rsid w:val="00CE5264"/>
    <w:rsid w:val="00D153B1"/>
    <w:rsid w:val="00D17F0A"/>
    <w:rsid w:val="00D17FA9"/>
    <w:rsid w:val="00D35E53"/>
    <w:rsid w:val="00D43DD0"/>
    <w:rsid w:val="00D611D7"/>
    <w:rsid w:val="00D71A9F"/>
    <w:rsid w:val="00D81CF1"/>
    <w:rsid w:val="00D86067"/>
    <w:rsid w:val="00DA6392"/>
    <w:rsid w:val="00DB4603"/>
    <w:rsid w:val="00DB48F0"/>
    <w:rsid w:val="00DC0D6A"/>
    <w:rsid w:val="00DC25DC"/>
    <w:rsid w:val="00DE6330"/>
    <w:rsid w:val="00E03C79"/>
    <w:rsid w:val="00E07587"/>
    <w:rsid w:val="00E108C2"/>
    <w:rsid w:val="00E16E61"/>
    <w:rsid w:val="00E205AD"/>
    <w:rsid w:val="00E22104"/>
    <w:rsid w:val="00E52EBE"/>
    <w:rsid w:val="00E54D5D"/>
    <w:rsid w:val="00E62A55"/>
    <w:rsid w:val="00E642F0"/>
    <w:rsid w:val="00E84F3E"/>
    <w:rsid w:val="00E94579"/>
    <w:rsid w:val="00E97BDC"/>
    <w:rsid w:val="00EB14C7"/>
    <w:rsid w:val="00EC42A8"/>
    <w:rsid w:val="00EC4E7E"/>
    <w:rsid w:val="00EE2A02"/>
    <w:rsid w:val="00F0508C"/>
    <w:rsid w:val="00F061FA"/>
    <w:rsid w:val="00F2188F"/>
    <w:rsid w:val="00F227A0"/>
    <w:rsid w:val="00F23B4F"/>
    <w:rsid w:val="00F264D9"/>
    <w:rsid w:val="00F572CF"/>
    <w:rsid w:val="00F635F6"/>
    <w:rsid w:val="00F64DBE"/>
    <w:rsid w:val="00FB7970"/>
    <w:rsid w:val="00FC77CC"/>
    <w:rsid w:val="00FD630A"/>
    <w:rsid w:val="00FF054F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F4C53"/>
  <w15:chartTrackingRefBased/>
  <w15:docId w15:val="{03AE74FC-2B56-45C0-B742-4ECCB21C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autoRedefine/>
    <w:qFormat/>
    <w:rsid w:val="005F2594"/>
    <w:pPr>
      <w:keepNext/>
      <w:numPr>
        <w:numId w:val="2"/>
      </w:numPr>
      <w:spacing w:before="480" w:after="24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D270E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D27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D27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D27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D270E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D270E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D270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D270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b w:val="0"/>
      <w:i w:val="0"/>
    </w:rPr>
  </w:style>
  <w:style w:type="character" w:customStyle="1" w:styleId="WW8Num2z0">
    <w:name w:val="WW8Num2z0"/>
    <w:rPr>
      <w:b w:val="0"/>
      <w:i w:val="0"/>
    </w:rPr>
  </w:style>
  <w:style w:type="character" w:customStyle="1" w:styleId="WW8Num3z0">
    <w:name w:val="WW8Num3z0"/>
    <w:rPr>
      <w:b w:val="0"/>
      <w:i w:val="0"/>
    </w:rPr>
  </w:style>
  <w:style w:type="character" w:customStyle="1" w:styleId="WW8Num4z1">
    <w:name w:val="WW8Num4z1"/>
    <w:rPr>
      <w:rFonts w:ascii="Symbol" w:hAnsi="Symbol"/>
    </w:rPr>
  </w:style>
  <w:style w:type="character" w:customStyle="1" w:styleId="WW8Num5z0">
    <w:name w:val="WW8Num5z0"/>
    <w:rPr>
      <w:b w:val="0"/>
      <w:i w:val="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b w:val="0"/>
      <w:i w:val="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1">
    <w:name w:val="WW8Num11z1"/>
    <w:rPr>
      <w:b w:val="0"/>
      <w:i w:val="0"/>
    </w:rPr>
  </w:style>
  <w:style w:type="character" w:customStyle="1" w:styleId="WW8Num11z2">
    <w:name w:val="WW8Num11z2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b w:val="0"/>
      <w:i w:val="0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b w:val="0"/>
      <w:i w:val="0"/>
    </w:rPr>
  </w:style>
  <w:style w:type="character" w:customStyle="1" w:styleId="WW8Num16z2">
    <w:name w:val="WW8Num16z2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  <w:rPr>
      <w:b w:val="0"/>
      <w:i w:val="0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b w:val="0"/>
      <w:i w:val="0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2">
    <w:name w:val="WW8Num26z2"/>
    <w:rPr>
      <w:rFonts w:ascii="Symbol" w:hAnsi="Symbol"/>
    </w:rPr>
  </w:style>
  <w:style w:type="character" w:customStyle="1" w:styleId="WW8Num29z0">
    <w:name w:val="WW8Num29z0"/>
    <w:rPr>
      <w:b w:val="0"/>
      <w:i w:val="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b w:val="0"/>
      <w:i w:val="0"/>
    </w:rPr>
  </w:style>
  <w:style w:type="character" w:customStyle="1" w:styleId="WW8Num31z0">
    <w:name w:val="WW8Num31z0"/>
    <w:rPr>
      <w:b w:val="0"/>
      <w:i w:val="0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-Fuentedeprrafopredeter">
    <w:name w:val="WW-Fuente de párrafo predeter."/>
  </w:style>
  <w:style w:type="paragraph" w:styleId="Textoindependiente">
    <w:name w:val="Body Text"/>
    <w:basedOn w:val="Normal"/>
    <w:link w:val="TextoindependienteCar"/>
    <w:pPr>
      <w:jc w:val="both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angradetextonormal">
    <w:name w:val="Body Text Indent"/>
    <w:basedOn w:val="Normal"/>
    <w:pPr>
      <w:ind w:left="360"/>
    </w:pPr>
    <w:rPr>
      <w:sz w:val="28"/>
    </w:rPr>
  </w:style>
  <w:style w:type="paragraph" w:customStyle="1" w:styleId="WW-Sangra2detindependiente">
    <w:name w:val="WW-Sangría 2 de t. independiente"/>
    <w:basedOn w:val="Normal"/>
    <w:pPr>
      <w:ind w:left="708"/>
      <w:jc w:val="both"/>
    </w:pPr>
  </w:style>
  <w:style w:type="paragraph" w:customStyle="1" w:styleId="WW-Sangra3detindependiente">
    <w:name w:val="WW-Sangría 3 de t. independiente"/>
    <w:basedOn w:val="Normal"/>
    <w:pPr>
      <w:ind w:left="1416"/>
      <w:jc w:val="both"/>
    </w:p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Piedepgina">
    <w:name w:val="footer"/>
    <w:basedOn w:val="Normal"/>
    <w:rsid w:val="00B308C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08CD"/>
  </w:style>
  <w:style w:type="table" w:styleId="Tablaconcuadrcula">
    <w:name w:val="Table Grid"/>
    <w:basedOn w:val="Tablanormal"/>
    <w:rsid w:val="009B191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semiHidden/>
    <w:rsid w:val="00927FBA"/>
  </w:style>
  <w:style w:type="paragraph" w:styleId="TDC3">
    <w:name w:val="toc 3"/>
    <w:basedOn w:val="Normal"/>
    <w:next w:val="Normal"/>
    <w:autoRedefine/>
    <w:semiHidden/>
    <w:rsid w:val="00927FBA"/>
    <w:pPr>
      <w:ind w:left="480"/>
    </w:pPr>
  </w:style>
  <w:style w:type="character" w:styleId="Hipervnculo">
    <w:name w:val="Hyperlink"/>
    <w:rsid w:val="00927FBA"/>
    <w:rPr>
      <w:color w:val="0000FF"/>
      <w:u w:val="single"/>
    </w:rPr>
  </w:style>
  <w:style w:type="paragraph" w:styleId="Encabezado">
    <w:name w:val="header"/>
    <w:basedOn w:val="Normal"/>
    <w:rsid w:val="00FC77CC"/>
    <w:pPr>
      <w:tabs>
        <w:tab w:val="center" w:pos="4252"/>
        <w:tab w:val="right" w:pos="8504"/>
      </w:tabs>
    </w:pPr>
  </w:style>
  <w:style w:type="paragraph" w:customStyle="1" w:styleId="EstiloTtulo2">
    <w:name w:val="Estilo Título 2 +"/>
    <w:basedOn w:val="Ttulo2"/>
    <w:autoRedefine/>
    <w:rsid w:val="005D270E"/>
    <w:pPr>
      <w:numPr>
        <w:ilvl w:val="1"/>
        <w:numId w:val="3"/>
      </w:numPr>
    </w:pPr>
    <w:rPr>
      <w:rFonts w:ascii="Arial" w:hAnsi="Arial"/>
      <w:kern w:val="1"/>
    </w:rPr>
  </w:style>
  <w:style w:type="paragraph" w:customStyle="1" w:styleId="EstiloEstiloTtulo2Izquierda">
    <w:name w:val="Estilo Estilo Título 2 + + Izquierda"/>
    <w:basedOn w:val="EstiloTtulo2"/>
    <w:autoRedefine/>
    <w:rsid w:val="009A5714"/>
    <w:pPr>
      <w:numPr>
        <w:numId w:val="2"/>
      </w:numPr>
      <w:tabs>
        <w:tab w:val="clear" w:pos="757"/>
        <w:tab w:val="num" w:pos="567"/>
      </w:tabs>
      <w:spacing w:before="100" w:beforeAutospacing="1" w:after="100" w:afterAutospacing="1"/>
      <w:ind w:left="567" w:hanging="567"/>
      <w:jc w:val="left"/>
    </w:pPr>
    <w:rPr>
      <w:szCs w:val="20"/>
    </w:rPr>
  </w:style>
  <w:style w:type="paragraph" w:customStyle="1" w:styleId="Epgrafe">
    <w:name w:val="Epígrafe"/>
    <w:basedOn w:val="Normal"/>
    <w:next w:val="Normal"/>
    <w:uiPriority w:val="35"/>
    <w:unhideWhenUsed/>
    <w:qFormat/>
    <w:rsid w:val="005F32D5"/>
    <w:rPr>
      <w:b/>
      <w:bCs/>
      <w:sz w:val="20"/>
      <w:szCs w:val="20"/>
    </w:rPr>
  </w:style>
  <w:style w:type="paragraph" w:customStyle="1" w:styleId="Textoindependiente31">
    <w:name w:val="Texto independiente 31"/>
    <w:basedOn w:val="Normal"/>
    <w:rsid w:val="005F2594"/>
    <w:pPr>
      <w:suppressAutoHyphens w:val="0"/>
      <w:autoSpaceDE w:val="0"/>
      <w:autoSpaceDN w:val="0"/>
      <w:adjustRightInd w:val="0"/>
      <w:spacing w:after="120"/>
      <w:jc w:val="both"/>
    </w:pPr>
    <w:rPr>
      <w:rFonts w:ascii="MS Reference Sans Serif" w:eastAsia="Calibri" w:hAnsi="MS Reference Sans Serif"/>
      <w:sz w:val="16"/>
      <w:szCs w:val="16"/>
      <w:lang w:eastAsia="es-ES"/>
    </w:rPr>
  </w:style>
  <w:style w:type="character" w:customStyle="1" w:styleId="TextoindependienteCar">
    <w:name w:val="Texto independiente Car"/>
    <w:link w:val="Textoindependiente"/>
    <w:rsid w:val="002A186A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470422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8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9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0888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9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8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7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133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7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1B4DF-D046-4851-A21F-9DE566D7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uc3m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Administrador</dc:creator>
  <cp:keywords/>
  <cp:lastModifiedBy>Lucas Guzman</cp:lastModifiedBy>
  <cp:revision>10</cp:revision>
  <cp:lastPrinted>2008-02-27T11:48:00Z</cp:lastPrinted>
  <dcterms:created xsi:type="dcterms:W3CDTF">2021-02-18T20:17:00Z</dcterms:created>
  <dcterms:modified xsi:type="dcterms:W3CDTF">2025-02-21T11:14:00Z</dcterms:modified>
</cp:coreProperties>
</file>